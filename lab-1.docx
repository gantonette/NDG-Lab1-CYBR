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F3F6" w14:textId="1C201771" w:rsidR="00C42EBF" w:rsidRPr="00692C57" w:rsidRDefault="004F6B91" w:rsidP="00692C57">
      <w:pPr>
        <w:spacing w:after="240"/>
        <w:ind w:left="102"/>
        <w:rPr>
          <w:rFonts w:ascii="Calibri" w:eastAsia="Calibri" w:hAnsi="Calibri" w:cs="Calibri"/>
          <w:sz w:val="36"/>
          <w:szCs w:val="32"/>
        </w:rPr>
      </w:pPr>
      <w:r w:rsidRPr="007B314C">
        <w:rPr>
          <w:rFonts w:ascii="Calibri" w:eastAsia="Calibri" w:hAnsi="Calibri" w:cs="Calibri"/>
          <w:b/>
          <w:sz w:val="36"/>
          <w:szCs w:val="32"/>
        </w:rPr>
        <w:t>Lab</w:t>
      </w:r>
      <w:r w:rsidRPr="007B314C">
        <w:rPr>
          <w:rFonts w:ascii="Calibri" w:eastAsia="Calibri" w:hAnsi="Calibri" w:cs="Calibri"/>
          <w:b/>
          <w:spacing w:val="-6"/>
          <w:sz w:val="36"/>
          <w:szCs w:val="32"/>
        </w:rPr>
        <w:t xml:space="preserve"> </w:t>
      </w:r>
      <w:r w:rsidRPr="007B314C">
        <w:rPr>
          <w:rFonts w:ascii="Calibri" w:eastAsia="Calibri" w:hAnsi="Calibri" w:cs="Calibri"/>
          <w:b/>
          <w:sz w:val="36"/>
          <w:szCs w:val="32"/>
        </w:rPr>
        <w:t>2</w:t>
      </w:r>
      <w:r w:rsidRPr="007B314C">
        <w:rPr>
          <w:rFonts w:ascii="Calibri" w:eastAsia="Calibri" w:hAnsi="Calibri" w:cs="Calibri"/>
          <w:b/>
          <w:spacing w:val="-1"/>
          <w:sz w:val="36"/>
          <w:szCs w:val="32"/>
        </w:rPr>
        <w:t xml:space="preserve"> </w:t>
      </w:r>
      <w:r w:rsidRPr="007B314C">
        <w:rPr>
          <w:rFonts w:ascii="Calibri" w:eastAsia="Calibri" w:hAnsi="Calibri" w:cs="Calibri"/>
          <w:b/>
          <w:sz w:val="36"/>
          <w:szCs w:val="32"/>
        </w:rPr>
        <w:t>–</w:t>
      </w:r>
      <w:r w:rsidRPr="007B314C">
        <w:rPr>
          <w:rFonts w:ascii="Calibri" w:eastAsia="Calibri" w:hAnsi="Calibri" w:cs="Calibri"/>
          <w:b/>
          <w:spacing w:val="-3"/>
          <w:sz w:val="36"/>
          <w:szCs w:val="32"/>
        </w:rPr>
        <w:t xml:space="preserve"> </w:t>
      </w:r>
      <w:r w:rsidR="00692C57" w:rsidRPr="00E26CAE">
        <w:rPr>
          <w:rFonts w:asciiTheme="minorHAnsi" w:hAnsiTheme="minorHAnsi" w:cstheme="minorHAnsi"/>
          <w:b/>
          <w:color w:val="000000" w:themeColor="text1"/>
          <w:sz w:val="36"/>
          <w:szCs w:val="36"/>
        </w:rPr>
        <w:t xml:space="preserve">Linux Account Management and </w:t>
      </w:r>
      <w:r w:rsidR="00692C57">
        <w:rPr>
          <w:rFonts w:asciiTheme="minorHAnsi" w:hAnsiTheme="minorHAnsi" w:cstheme="minorHAnsi"/>
          <w:b/>
          <w:color w:val="000000" w:themeColor="text1"/>
          <w:sz w:val="36"/>
          <w:szCs w:val="36"/>
        </w:rPr>
        <w:t>ACLs</w:t>
      </w:r>
      <w:r w:rsidR="00692C57">
        <w:rPr>
          <w:rFonts w:asciiTheme="minorHAnsi" w:hAnsiTheme="minorHAnsi" w:cstheme="minorHAnsi"/>
          <w:b/>
          <w:color w:val="000000" w:themeColor="text1"/>
          <w:sz w:val="36"/>
          <w:szCs w:val="36"/>
        </w:rPr>
        <w:tab/>
      </w:r>
      <w:r w:rsidR="00692C57" w:rsidRPr="00E26CAE">
        <w:rPr>
          <w:rFonts w:asciiTheme="minorHAnsi" w:hAnsiTheme="minorHAnsi" w:cstheme="minorHAnsi"/>
          <w:b/>
          <w:color w:val="000000" w:themeColor="text1"/>
          <w:sz w:val="36"/>
          <w:szCs w:val="36"/>
        </w:rPr>
        <w:t>[</w:t>
      </w:r>
      <w:r w:rsidR="00B5511B">
        <w:rPr>
          <w:rFonts w:asciiTheme="minorHAnsi" w:hAnsiTheme="minorHAnsi" w:cstheme="minorHAnsi"/>
          <w:b/>
          <w:color w:val="000000" w:themeColor="text1"/>
          <w:sz w:val="36"/>
          <w:szCs w:val="36"/>
        </w:rPr>
        <w:t>10</w:t>
      </w:r>
      <w:r w:rsidR="00692C57" w:rsidRPr="00E26CAE">
        <w:rPr>
          <w:rFonts w:asciiTheme="minorHAnsi" w:hAnsiTheme="minorHAnsi" w:cstheme="minorHAnsi"/>
          <w:b/>
          <w:color w:val="000000" w:themeColor="text1"/>
          <w:sz w:val="36"/>
          <w:szCs w:val="36"/>
        </w:rPr>
        <w:t xml:space="preserve"> Marks total]</w:t>
      </w:r>
    </w:p>
    <w:p w14:paraId="09E30F4B" w14:textId="1B219EE3" w:rsidR="00C42EBF" w:rsidRDefault="004F6B91">
      <w:pPr>
        <w:ind w:left="100"/>
        <w:rPr>
          <w:rFonts w:ascii="Calibri" w:eastAsia="Calibri" w:hAnsi="Calibri" w:cs="Calibri"/>
          <w:sz w:val="24"/>
          <w:szCs w:val="24"/>
        </w:rPr>
      </w:pPr>
      <w:r>
        <w:rPr>
          <w:rFonts w:ascii="Calibri" w:eastAsia="Calibri" w:hAnsi="Calibri" w:cs="Calibri"/>
          <w:b/>
          <w:color w:val="C00000"/>
          <w:sz w:val="24"/>
          <w:szCs w:val="24"/>
        </w:rPr>
        <w:t>Due D</w:t>
      </w:r>
      <w:r>
        <w:rPr>
          <w:rFonts w:ascii="Calibri" w:eastAsia="Calibri" w:hAnsi="Calibri" w:cs="Calibri"/>
          <w:b/>
          <w:color w:val="C00000"/>
          <w:spacing w:val="-1"/>
          <w:sz w:val="24"/>
          <w:szCs w:val="24"/>
        </w:rPr>
        <w:t>a</w:t>
      </w:r>
      <w:r>
        <w:rPr>
          <w:rFonts w:ascii="Calibri" w:eastAsia="Calibri" w:hAnsi="Calibri" w:cs="Calibri"/>
          <w:b/>
          <w:color w:val="C00000"/>
          <w:sz w:val="24"/>
          <w:szCs w:val="24"/>
        </w:rPr>
        <w:t>te</w:t>
      </w:r>
      <w:r>
        <w:rPr>
          <w:rFonts w:ascii="Calibri" w:eastAsia="Calibri" w:hAnsi="Calibri" w:cs="Calibri"/>
          <w:b/>
          <w:color w:val="C00000"/>
          <w:spacing w:val="1"/>
          <w:sz w:val="24"/>
          <w:szCs w:val="24"/>
        </w:rPr>
        <w:t xml:space="preserve"> </w:t>
      </w:r>
      <w:r>
        <w:rPr>
          <w:rFonts w:ascii="Calibri" w:eastAsia="Calibri" w:hAnsi="Calibri" w:cs="Calibri"/>
          <w:b/>
          <w:color w:val="C00000"/>
          <w:sz w:val="24"/>
          <w:szCs w:val="24"/>
        </w:rPr>
        <w:t>–</w:t>
      </w:r>
      <w:r>
        <w:rPr>
          <w:rFonts w:ascii="Calibri" w:eastAsia="Calibri" w:hAnsi="Calibri" w:cs="Calibri"/>
          <w:b/>
          <w:color w:val="C00000"/>
          <w:spacing w:val="1"/>
          <w:sz w:val="24"/>
          <w:szCs w:val="24"/>
        </w:rPr>
        <w:t xml:space="preserve"> </w:t>
      </w:r>
      <w:r w:rsidR="00851633">
        <w:rPr>
          <w:rFonts w:ascii="Calibri" w:eastAsia="Calibri" w:hAnsi="Calibri" w:cs="Calibri"/>
          <w:b/>
          <w:color w:val="C00000"/>
          <w:spacing w:val="-2"/>
          <w:sz w:val="24"/>
          <w:szCs w:val="24"/>
        </w:rPr>
        <w:t>26/3/2023</w:t>
      </w:r>
    </w:p>
    <w:p w14:paraId="17FC9490" w14:textId="77777777" w:rsidR="00C42EBF" w:rsidRDefault="00C42EBF">
      <w:pPr>
        <w:spacing w:line="200" w:lineRule="exact"/>
      </w:pPr>
    </w:p>
    <w:p w14:paraId="2BADFBCA" w14:textId="77777777" w:rsidR="007B314C" w:rsidRDefault="007B314C" w:rsidP="007B314C">
      <w:pPr>
        <w:pBdr>
          <w:bottom w:val="single" w:sz="6" w:space="1" w:color="auto"/>
        </w:pBdr>
        <w:rPr>
          <w:rFonts w:cstheme="minorHAnsi"/>
          <w:b/>
          <w:sz w:val="28"/>
        </w:rPr>
      </w:pPr>
    </w:p>
    <w:p w14:paraId="4CA136D8" w14:textId="77777777" w:rsidR="007B314C" w:rsidRPr="00E64D07" w:rsidRDefault="007B314C" w:rsidP="007B314C">
      <w:pPr>
        <w:pStyle w:val="Default"/>
        <w:numPr>
          <w:ilvl w:val="0"/>
          <w:numId w:val="6"/>
        </w:numPr>
        <w:spacing w:before="120"/>
        <w:ind w:left="284" w:hanging="284"/>
        <w:jc w:val="both"/>
        <w:rPr>
          <w:rFonts w:asciiTheme="minorHAnsi" w:hAnsiTheme="minorHAnsi" w:cstheme="minorHAnsi"/>
          <w:sz w:val="20"/>
          <w:szCs w:val="22"/>
        </w:rPr>
      </w:pPr>
      <w:r w:rsidRPr="00E64D07">
        <w:rPr>
          <w:rFonts w:asciiTheme="minorHAnsi" w:hAnsiTheme="minorHAnsi" w:cstheme="minorHAnsi"/>
          <w:sz w:val="20"/>
          <w:szCs w:val="22"/>
        </w:rPr>
        <w:t xml:space="preserve">Follow the instructions in this document, </w:t>
      </w:r>
    </w:p>
    <w:p w14:paraId="5FC1DABA" w14:textId="77777777" w:rsidR="007B314C" w:rsidRPr="00E64D07" w:rsidRDefault="007B314C" w:rsidP="007B314C">
      <w:pPr>
        <w:pStyle w:val="Default"/>
        <w:numPr>
          <w:ilvl w:val="0"/>
          <w:numId w:val="6"/>
        </w:numPr>
        <w:ind w:left="284" w:hanging="284"/>
        <w:jc w:val="both"/>
        <w:rPr>
          <w:rFonts w:asciiTheme="minorHAnsi" w:hAnsiTheme="minorHAnsi" w:cstheme="minorHAnsi"/>
          <w:sz w:val="20"/>
          <w:szCs w:val="22"/>
        </w:rPr>
      </w:pPr>
      <w:r w:rsidRPr="00E64D07">
        <w:rPr>
          <w:rFonts w:asciiTheme="minorHAnsi" w:hAnsiTheme="minorHAnsi" w:cstheme="minorHAnsi"/>
          <w:sz w:val="20"/>
          <w:szCs w:val="22"/>
        </w:rPr>
        <w:t>Answer the questions in the order they appear in this document and in the labs included in this document (See each lab’s document for more instructions)</w:t>
      </w:r>
    </w:p>
    <w:p w14:paraId="7A698B72" w14:textId="6B0B8463" w:rsidR="007B314C" w:rsidRPr="00E64D07" w:rsidRDefault="007B314C" w:rsidP="00ED4D8E">
      <w:pPr>
        <w:pStyle w:val="Default"/>
        <w:numPr>
          <w:ilvl w:val="0"/>
          <w:numId w:val="6"/>
        </w:numPr>
        <w:ind w:left="284" w:hanging="284"/>
        <w:rPr>
          <w:rFonts w:asciiTheme="minorHAnsi" w:hAnsiTheme="minorHAnsi" w:cstheme="minorHAnsi"/>
          <w:sz w:val="22"/>
          <w:szCs w:val="22"/>
        </w:rPr>
      </w:pPr>
      <w:r w:rsidRPr="00E64D07">
        <w:rPr>
          <w:rFonts w:asciiTheme="minorHAnsi" w:hAnsiTheme="minorHAnsi" w:cstheme="minorHAnsi"/>
          <w:sz w:val="20"/>
          <w:szCs w:val="22"/>
        </w:rPr>
        <w:t xml:space="preserve">Submit the file (.doc, .docx, .pdf) using the </w:t>
      </w:r>
      <w:proofErr w:type="spellStart"/>
      <w:r w:rsidRPr="00E64D07">
        <w:rPr>
          <w:rFonts w:asciiTheme="minorHAnsi" w:hAnsiTheme="minorHAnsi" w:cstheme="minorHAnsi"/>
          <w:sz w:val="20"/>
          <w:szCs w:val="22"/>
        </w:rPr>
        <w:t>ecs</w:t>
      </w:r>
      <w:proofErr w:type="spellEnd"/>
      <w:r w:rsidRPr="00E64D07">
        <w:rPr>
          <w:rFonts w:asciiTheme="minorHAnsi" w:hAnsiTheme="minorHAnsi" w:cstheme="minorHAnsi"/>
          <w:sz w:val="20"/>
          <w:szCs w:val="22"/>
        </w:rPr>
        <w:t xml:space="preserve"> submission system (</w:t>
      </w:r>
      <w:proofErr w:type="gramStart"/>
      <w:r w:rsidRPr="00E64D07">
        <w:rPr>
          <w:rFonts w:asciiTheme="minorHAnsi" w:hAnsiTheme="minorHAnsi" w:cstheme="minorHAnsi"/>
          <w:sz w:val="20"/>
          <w:szCs w:val="22"/>
        </w:rPr>
        <w:t>i.e.</w:t>
      </w:r>
      <w:proofErr w:type="gramEnd"/>
      <w:r w:rsidRPr="00E64D07">
        <w:rPr>
          <w:rFonts w:asciiTheme="minorHAnsi" w:hAnsiTheme="minorHAnsi" w:cstheme="minorHAnsi"/>
          <w:sz w:val="20"/>
          <w:szCs w:val="22"/>
        </w:rPr>
        <w:t xml:space="preserve"> Lab2).</w:t>
      </w:r>
      <w:r w:rsidRPr="00E64D07">
        <w:rPr>
          <w:rFonts w:asciiTheme="minorHAnsi" w:hAnsiTheme="minorHAnsi" w:cstheme="minorHAnsi"/>
          <w:sz w:val="22"/>
        </w:rPr>
        <w:t xml:space="preserve"> </w:t>
      </w:r>
      <w:hyperlink r:id="rId7" w:history="1">
        <w:r w:rsidRPr="00E64D07">
          <w:rPr>
            <w:rStyle w:val="Hyperlink"/>
            <w:rFonts w:asciiTheme="minorHAnsi" w:hAnsiTheme="minorHAnsi" w:cstheme="minorHAnsi"/>
            <w:sz w:val="20"/>
            <w:szCs w:val="22"/>
          </w:rPr>
          <w:t>https://apps.ecs.vuw.ac.nz/submit/CYBR371</w:t>
        </w:r>
      </w:hyperlink>
      <w:r w:rsidRPr="00E64D07">
        <w:rPr>
          <w:rFonts w:asciiTheme="minorHAnsi" w:hAnsiTheme="minorHAnsi" w:cstheme="minorHAnsi"/>
          <w:sz w:val="20"/>
          <w:szCs w:val="22"/>
        </w:rPr>
        <w:t xml:space="preserve">  </w:t>
      </w:r>
    </w:p>
    <w:p w14:paraId="3E179F1B" w14:textId="77777777" w:rsidR="007B314C" w:rsidRDefault="007B314C" w:rsidP="007B314C">
      <w:pPr>
        <w:pBdr>
          <w:bottom w:val="single" w:sz="6" w:space="1" w:color="auto"/>
        </w:pBdr>
        <w:rPr>
          <w:rFonts w:cstheme="minorHAnsi"/>
          <w:b/>
          <w:sz w:val="28"/>
        </w:rPr>
      </w:pPr>
    </w:p>
    <w:p w14:paraId="2B3FB10B" w14:textId="77777777" w:rsidR="007B314C" w:rsidRDefault="007B314C" w:rsidP="007B314C">
      <w:pPr>
        <w:rPr>
          <w:rFonts w:cstheme="minorHAnsi"/>
          <w:b/>
          <w:sz w:val="28"/>
        </w:rPr>
      </w:pPr>
    </w:p>
    <w:p w14:paraId="4577AB7E" w14:textId="77777777" w:rsidR="007B314C" w:rsidRDefault="007B314C" w:rsidP="007B314C">
      <w:pPr>
        <w:rPr>
          <w:rFonts w:cstheme="minorHAnsi"/>
          <w:b/>
          <w:sz w:val="36"/>
        </w:rPr>
      </w:pPr>
      <w:r>
        <w:rPr>
          <w:rFonts w:cstheme="minorHAnsi"/>
          <w:b/>
          <w:sz w:val="36"/>
        </w:rPr>
        <w:br w:type="page"/>
      </w:r>
    </w:p>
    <w:p w14:paraId="2A75E59C" w14:textId="77777777" w:rsidR="00C42EBF" w:rsidRDefault="00C42EBF">
      <w:pPr>
        <w:spacing w:line="100" w:lineRule="exact"/>
        <w:rPr>
          <w:sz w:val="11"/>
          <w:szCs w:val="11"/>
        </w:rPr>
      </w:pPr>
    </w:p>
    <w:p w14:paraId="0FCFDD12" w14:textId="77777777" w:rsidR="00C42EBF" w:rsidRDefault="00C42EBF">
      <w:pPr>
        <w:spacing w:line="200" w:lineRule="exact"/>
      </w:pPr>
    </w:p>
    <w:p w14:paraId="41981406" w14:textId="5A744A7B" w:rsidR="00C42EBF" w:rsidRPr="00692C57" w:rsidRDefault="007B314C" w:rsidP="00692C57">
      <w:pPr>
        <w:spacing w:after="240"/>
        <w:ind w:left="102"/>
        <w:rPr>
          <w:rFonts w:ascii="Calibri" w:eastAsia="Calibri" w:hAnsi="Calibri" w:cs="Calibri"/>
          <w:b/>
          <w:sz w:val="36"/>
          <w:szCs w:val="22"/>
        </w:rPr>
      </w:pPr>
      <w:r w:rsidRPr="007B314C">
        <w:rPr>
          <w:rFonts w:ascii="Calibri" w:eastAsia="Calibri" w:hAnsi="Calibri" w:cs="Calibri"/>
          <w:b/>
          <w:sz w:val="36"/>
          <w:szCs w:val="22"/>
        </w:rPr>
        <w:t>Instructions:</w:t>
      </w:r>
    </w:p>
    <w:p w14:paraId="2C000DC4" w14:textId="020ADDC2" w:rsidR="00C42EBF" w:rsidRDefault="004235A6" w:rsidP="00692C57">
      <w:pPr>
        <w:spacing w:line="276" w:lineRule="auto"/>
        <w:ind w:left="102" w:right="79"/>
        <w:rPr>
          <w:rFonts w:ascii="Calibri" w:eastAsia="Calibri" w:hAnsi="Calibri" w:cs="Calibri"/>
          <w:sz w:val="22"/>
          <w:szCs w:val="22"/>
        </w:rPr>
      </w:pPr>
      <w:r>
        <w:rPr>
          <w:rFonts w:ascii="Calibri" w:eastAsia="Calibri" w:hAnsi="Calibri" w:cs="Calibri"/>
          <w:sz w:val="22"/>
          <w:szCs w:val="22"/>
        </w:rPr>
        <w:t>S</w:t>
      </w:r>
      <w:r>
        <w:rPr>
          <w:rFonts w:ascii="Calibri" w:eastAsia="Calibri" w:hAnsi="Calibri" w:cs="Calibri"/>
          <w:spacing w:val="-1"/>
          <w:sz w:val="22"/>
          <w:szCs w:val="22"/>
        </w:rPr>
        <w:t>ig</w:t>
      </w:r>
      <w:r>
        <w:rPr>
          <w:rFonts w:ascii="Calibri" w:eastAsia="Calibri" w:hAnsi="Calibri" w:cs="Calibri"/>
          <w:sz w:val="22"/>
          <w:szCs w:val="22"/>
        </w:rPr>
        <w:t>n</w:t>
      </w:r>
      <w:r>
        <w:rPr>
          <w:rFonts w:ascii="Calibri" w:eastAsia="Calibri" w:hAnsi="Calibri" w:cs="Calibri"/>
          <w:spacing w:val="29"/>
          <w:sz w:val="22"/>
          <w:szCs w:val="22"/>
        </w:rPr>
        <w:t xml:space="preserve"> </w:t>
      </w:r>
      <w:r>
        <w:rPr>
          <w:rFonts w:ascii="Calibri" w:eastAsia="Calibri" w:hAnsi="Calibri" w:cs="Calibri"/>
          <w:sz w:val="22"/>
          <w:szCs w:val="22"/>
        </w:rPr>
        <w:t>in</w:t>
      </w:r>
      <w:r>
        <w:rPr>
          <w:rFonts w:ascii="Calibri" w:eastAsia="Calibri" w:hAnsi="Calibri" w:cs="Calibri"/>
          <w:spacing w:val="29"/>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to</w:t>
      </w:r>
      <w:r>
        <w:rPr>
          <w:rFonts w:ascii="Calibri" w:eastAsia="Calibri" w:hAnsi="Calibri" w:cs="Calibri"/>
          <w:spacing w:val="31"/>
          <w:sz w:val="22"/>
          <w:szCs w:val="22"/>
        </w:rPr>
        <w:t xml:space="preserve"> </w:t>
      </w:r>
      <w:r>
        <w:rPr>
          <w:rFonts w:ascii="Calibri" w:eastAsia="Calibri" w:hAnsi="Calibri" w:cs="Calibri"/>
          <w:sz w:val="22"/>
          <w:szCs w:val="22"/>
        </w:rPr>
        <w:t>the</w:t>
      </w:r>
      <w:r>
        <w:rPr>
          <w:rFonts w:ascii="Calibri" w:eastAsia="Calibri" w:hAnsi="Calibri" w:cs="Calibri"/>
          <w:spacing w:val="30"/>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ET</w:t>
      </w:r>
      <w:r>
        <w:rPr>
          <w:rFonts w:ascii="Calibri" w:eastAsia="Calibri" w:hAnsi="Calibri" w:cs="Calibri"/>
          <w:spacing w:val="1"/>
          <w:sz w:val="22"/>
          <w:szCs w:val="22"/>
        </w:rPr>
        <w:t>L</w:t>
      </w:r>
      <w:r>
        <w:rPr>
          <w:rFonts w:ascii="Calibri" w:eastAsia="Calibri" w:hAnsi="Calibri" w:cs="Calibri"/>
          <w:sz w:val="22"/>
          <w:szCs w:val="22"/>
        </w:rPr>
        <w:t>AB</w:t>
      </w:r>
      <w:r>
        <w:rPr>
          <w:rFonts w:ascii="Calibri" w:eastAsia="Calibri" w:hAnsi="Calibri" w:cs="Calibri"/>
          <w:spacing w:val="29"/>
          <w:sz w:val="22"/>
          <w:szCs w:val="22"/>
        </w:rPr>
        <w:t xml:space="preserve"> </w:t>
      </w:r>
      <w:r>
        <w:rPr>
          <w:rFonts w:ascii="Calibri" w:eastAsia="Calibri" w:hAnsi="Calibri" w:cs="Calibri"/>
          <w:spacing w:val="-2"/>
          <w:sz w:val="22"/>
          <w:szCs w:val="22"/>
        </w:rPr>
        <w:t>(</w:t>
      </w:r>
      <w:r>
        <w:rPr>
          <w:rFonts w:ascii="Calibri" w:eastAsia="Calibri" w:hAnsi="Calibri" w:cs="Calibri"/>
          <w:spacing w:val="-1"/>
          <w:sz w:val="22"/>
          <w:szCs w:val="22"/>
        </w:rPr>
        <w:t>h</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p</w:t>
      </w:r>
      <w:r>
        <w:rPr>
          <w:rFonts w:ascii="Calibri" w:eastAsia="Calibri" w:hAnsi="Calibri" w:cs="Calibri"/>
          <w:sz w:val="22"/>
          <w:szCs w:val="22"/>
        </w:rPr>
        <w:t>s</w:t>
      </w:r>
      <w:r>
        <w:rPr>
          <w:rFonts w:ascii="Calibri" w:eastAsia="Calibri" w:hAnsi="Calibri" w:cs="Calibri"/>
          <w:spacing w:val="1"/>
          <w:sz w:val="22"/>
          <w:szCs w:val="22"/>
        </w:rPr>
        <w:t>:</w:t>
      </w:r>
      <w:r>
        <w:rPr>
          <w:rFonts w:ascii="Calibri" w:eastAsia="Calibri" w:hAnsi="Calibri" w:cs="Calibri"/>
          <w:spacing w:val="-1"/>
          <w:sz w:val="22"/>
          <w:szCs w:val="22"/>
        </w:rPr>
        <w:t>/</w:t>
      </w:r>
      <w:r>
        <w:rPr>
          <w:rFonts w:ascii="Calibri" w:eastAsia="Calibri" w:hAnsi="Calibri" w:cs="Calibri"/>
          <w:spacing w:val="1"/>
          <w:sz w:val="22"/>
          <w:szCs w:val="22"/>
        </w:rPr>
        <w:t>/</w:t>
      </w:r>
      <w:r>
        <w:rPr>
          <w:rFonts w:ascii="Calibri" w:eastAsia="Calibri" w:hAnsi="Calibri" w:cs="Calibri"/>
          <w:spacing w:val="-1"/>
          <w:sz w:val="22"/>
          <w:szCs w:val="22"/>
        </w:rPr>
        <w:t>n</w:t>
      </w:r>
      <w:r>
        <w:rPr>
          <w:rFonts w:ascii="Calibri" w:eastAsia="Calibri" w:hAnsi="Calibri" w:cs="Calibri"/>
          <w:spacing w:val="-2"/>
          <w:sz w:val="22"/>
          <w:szCs w:val="22"/>
        </w:rPr>
        <w:t>e</w:t>
      </w:r>
      <w:r>
        <w:rPr>
          <w:rFonts w:ascii="Calibri" w:eastAsia="Calibri" w:hAnsi="Calibri" w:cs="Calibri"/>
          <w:sz w:val="22"/>
          <w:szCs w:val="22"/>
        </w:rPr>
        <w:t>tla</w:t>
      </w:r>
      <w:r>
        <w:rPr>
          <w:rFonts w:ascii="Calibri" w:eastAsia="Calibri" w:hAnsi="Calibri" w:cs="Calibri"/>
          <w:spacing w:val="-1"/>
          <w:sz w:val="22"/>
          <w:szCs w:val="22"/>
        </w:rPr>
        <w:t>b</w:t>
      </w:r>
      <w:r>
        <w:rPr>
          <w:rFonts w:ascii="Calibri" w:eastAsia="Calibri" w:hAnsi="Calibri" w:cs="Calibri"/>
          <w:sz w:val="22"/>
          <w:szCs w:val="22"/>
        </w:rPr>
        <w:t>.ecs</w:t>
      </w:r>
      <w:r>
        <w:rPr>
          <w:rFonts w:ascii="Calibri" w:eastAsia="Calibri" w:hAnsi="Calibri" w:cs="Calibri"/>
          <w:spacing w:val="-3"/>
          <w:sz w:val="22"/>
          <w:szCs w:val="22"/>
        </w:rPr>
        <w:t>.</w:t>
      </w:r>
      <w:r>
        <w:rPr>
          <w:rFonts w:ascii="Calibri" w:eastAsia="Calibri" w:hAnsi="Calibri" w:cs="Calibri"/>
          <w:spacing w:val="1"/>
          <w:sz w:val="22"/>
          <w:szCs w:val="22"/>
        </w:rPr>
        <w:t>v</w:t>
      </w:r>
      <w:r>
        <w:rPr>
          <w:rFonts w:ascii="Calibri" w:eastAsia="Calibri" w:hAnsi="Calibri" w:cs="Calibri"/>
          <w:spacing w:val="-1"/>
          <w:sz w:val="22"/>
          <w:szCs w:val="22"/>
        </w:rPr>
        <w:t>u</w:t>
      </w:r>
      <w:r>
        <w:rPr>
          <w:rFonts w:ascii="Calibri" w:eastAsia="Calibri" w:hAnsi="Calibri" w:cs="Calibri"/>
          <w:sz w:val="22"/>
          <w:szCs w:val="22"/>
        </w:rPr>
        <w:t>w.ac</w:t>
      </w:r>
      <w:r>
        <w:rPr>
          <w:rFonts w:ascii="Calibri" w:eastAsia="Calibri" w:hAnsi="Calibri" w:cs="Calibri"/>
          <w:spacing w:val="-3"/>
          <w:sz w:val="22"/>
          <w:szCs w:val="22"/>
        </w:rPr>
        <w:t>.</w:t>
      </w:r>
      <w:r>
        <w:rPr>
          <w:rFonts w:ascii="Calibri" w:eastAsia="Calibri" w:hAnsi="Calibri" w:cs="Calibri"/>
          <w:spacing w:val="-1"/>
          <w:sz w:val="22"/>
          <w:szCs w:val="22"/>
        </w:rPr>
        <w:t>nz</w:t>
      </w:r>
      <w:r>
        <w:rPr>
          <w:rFonts w:ascii="Calibri" w:eastAsia="Calibri" w:hAnsi="Calibri" w:cs="Calibri"/>
          <w:spacing w:val="1"/>
          <w:sz w:val="22"/>
          <w:szCs w:val="22"/>
        </w:rPr>
        <w:t>/</w:t>
      </w:r>
      <w:r>
        <w:rPr>
          <w:rFonts w:ascii="Calibri" w:eastAsia="Calibri" w:hAnsi="Calibri" w:cs="Calibri"/>
          <w:sz w:val="22"/>
          <w:szCs w:val="22"/>
        </w:rPr>
        <w:t>)</w:t>
      </w:r>
      <w:r>
        <w:rPr>
          <w:rFonts w:ascii="Calibri" w:eastAsia="Calibri" w:hAnsi="Calibri" w:cs="Calibri"/>
          <w:spacing w:val="30"/>
          <w:sz w:val="22"/>
          <w:szCs w:val="22"/>
        </w:rPr>
        <w:t xml:space="preserve"> </w:t>
      </w:r>
      <w:r>
        <w:rPr>
          <w:rFonts w:ascii="Calibri" w:eastAsia="Calibri" w:hAnsi="Calibri" w:cs="Calibri"/>
          <w:sz w:val="22"/>
          <w:szCs w:val="22"/>
        </w:rPr>
        <w:t>with</w:t>
      </w:r>
      <w:r>
        <w:rPr>
          <w:rFonts w:ascii="Calibri" w:eastAsia="Calibri" w:hAnsi="Calibri" w:cs="Calibri"/>
          <w:spacing w:val="29"/>
          <w:sz w:val="22"/>
          <w:szCs w:val="22"/>
        </w:rPr>
        <w:t xml:space="preserve"> </w:t>
      </w:r>
      <w:r>
        <w:rPr>
          <w:rFonts w:ascii="Calibri" w:eastAsia="Calibri" w:hAnsi="Calibri" w:cs="Calibri"/>
          <w:sz w:val="22"/>
          <w:szCs w:val="22"/>
        </w:rPr>
        <w:t>the</w:t>
      </w:r>
      <w:r>
        <w:rPr>
          <w:rFonts w:ascii="Calibri" w:eastAsia="Calibri" w:hAnsi="Calibri" w:cs="Calibri"/>
          <w:spacing w:val="30"/>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v</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ed</w:t>
      </w:r>
      <w:r>
        <w:rPr>
          <w:rFonts w:ascii="Calibri" w:eastAsia="Calibri" w:hAnsi="Calibri" w:cs="Calibri"/>
          <w:spacing w:val="34"/>
          <w:sz w:val="22"/>
          <w:szCs w:val="22"/>
        </w:rPr>
        <w:t xml:space="preserve"> </w:t>
      </w:r>
      <w:r>
        <w:rPr>
          <w:rFonts w:ascii="Calibri" w:eastAsia="Calibri" w:hAnsi="Calibri" w:cs="Calibri"/>
          <w:sz w:val="22"/>
          <w:szCs w:val="22"/>
        </w:rPr>
        <w:t>c</w:t>
      </w:r>
      <w:r>
        <w:rPr>
          <w:rFonts w:ascii="Calibri" w:eastAsia="Calibri" w:hAnsi="Calibri" w:cs="Calibri"/>
          <w:spacing w:val="-2"/>
          <w:sz w:val="22"/>
          <w:szCs w:val="22"/>
        </w:rPr>
        <w:t>re</w:t>
      </w:r>
      <w:r>
        <w:rPr>
          <w:rFonts w:ascii="Calibri" w:eastAsia="Calibri" w:hAnsi="Calibri" w:cs="Calibri"/>
          <w:spacing w:val="-1"/>
          <w:sz w:val="22"/>
          <w:szCs w:val="22"/>
        </w:rPr>
        <w:t>d</w:t>
      </w:r>
      <w:r>
        <w:rPr>
          <w:rFonts w:ascii="Calibri" w:eastAsia="Calibri" w:hAnsi="Calibri" w:cs="Calibri"/>
          <w:sz w:val="22"/>
          <w:szCs w:val="22"/>
        </w:rPr>
        <w:t>entia</w:t>
      </w:r>
      <w:r>
        <w:rPr>
          <w:rFonts w:ascii="Calibri" w:eastAsia="Calibri" w:hAnsi="Calibri" w:cs="Calibri"/>
          <w:spacing w:val="-1"/>
          <w:sz w:val="22"/>
          <w:szCs w:val="22"/>
        </w:rPr>
        <w:t>l</w:t>
      </w:r>
      <w:r>
        <w:rPr>
          <w:rFonts w:ascii="Calibri" w:eastAsia="Calibri" w:hAnsi="Calibri" w:cs="Calibri"/>
          <w:sz w:val="22"/>
          <w:szCs w:val="22"/>
        </w:rPr>
        <w:t>s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 xml:space="preserve">te the </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ll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2"/>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la</w:t>
      </w:r>
      <w:r>
        <w:rPr>
          <w:rFonts w:ascii="Calibri" w:eastAsia="Calibri" w:hAnsi="Calibri" w:cs="Calibri"/>
          <w:spacing w:val="-1"/>
          <w:sz w:val="22"/>
          <w:szCs w:val="22"/>
        </w:rPr>
        <w:t>bs</w:t>
      </w:r>
      <w:r>
        <w:rPr>
          <w:rFonts w:ascii="Calibri" w:eastAsia="Calibri" w:hAnsi="Calibri" w:cs="Calibri"/>
          <w:sz w:val="22"/>
          <w:szCs w:val="22"/>
        </w:rPr>
        <w:t>:</w:t>
      </w:r>
    </w:p>
    <w:p w14:paraId="28F60AD9" w14:textId="77777777" w:rsidR="004235A6" w:rsidRPr="004235A6" w:rsidRDefault="004235A6" w:rsidP="004235A6">
      <w:pPr>
        <w:spacing w:line="276" w:lineRule="auto"/>
        <w:ind w:left="100" w:right="78"/>
        <w:rPr>
          <w:rFonts w:ascii="Calibri" w:eastAsia="Calibri" w:hAnsi="Calibri" w:cs="Calibri"/>
          <w:sz w:val="22"/>
          <w:szCs w:val="22"/>
        </w:rPr>
      </w:pPr>
    </w:p>
    <w:p w14:paraId="191CECCD" w14:textId="11E4FAFF" w:rsidR="00C42EBF" w:rsidRDefault="004F6B91">
      <w:pPr>
        <w:ind w:left="820"/>
        <w:rPr>
          <w:rFonts w:ascii="Calibri" w:eastAsia="Calibri" w:hAnsi="Calibri" w:cs="Calibri"/>
          <w:sz w:val="22"/>
          <w:szCs w:val="22"/>
        </w:rPr>
      </w:pPr>
      <w:r>
        <w:rPr>
          <w:rFonts w:ascii="Verdana" w:eastAsia="Verdana" w:hAnsi="Verdana" w:cs="Verdana"/>
          <w:sz w:val="22"/>
          <w:szCs w:val="22"/>
        </w:rPr>
        <w:t xml:space="preserve">•  </w:t>
      </w:r>
      <w:r>
        <w:rPr>
          <w:rFonts w:ascii="Verdana" w:eastAsia="Verdana" w:hAnsi="Verdana" w:cs="Verdana"/>
          <w:spacing w:val="8"/>
          <w:sz w:val="22"/>
          <w:szCs w:val="22"/>
        </w:rPr>
        <w:t xml:space="preserve"> </w:t>
      </w:r>
      <w:r>
        <w:rPr>
          <w:rFonts w:ascii="Calibri" w:eastAsia="Calibri" w:hAnsi="Calibri" w:cs="Calibri"/>
          <w:b/>
          <w:sz w:val="22"/>
          <w:szCs w:val="22"/>
        </w:rPr>
        <w:t>L</w:t>
      </w:r>
      <w:r>
        <w:rPr>
          <w:rFonts w:ascii="Calibri" w:eastAsia="Calibri" w:hAnsi="Calibri" w:cs="Calibri"/>
          <w:b/>
          <w:spacing w:val="-1"/>
          <w:sz w:val="22"/>
          <w:szCs w:val="22"/>
        </w:rPr>
        <w:t>a</w:t>
      </w:r>
      <w:r>
        <w:rPr>
          <w:rFonts w:ascii="Calibri" w:eastAsia="Calibri" w:hAnsi="Calibri" w:cs="Calibri"/>
          <w:b/>
          <w:sz w:val="22"/>
          <w:szCs w:val="22"/>
        </w:rPr>
        <w:t>b</w:t>
      </w:r>
      <w:r w:rsidR="00851633">
        <w:rPr>
          <w:rFonts w:ascii="Calibri" w:eastAsia="Calibri" w:hAnsi="Calibri" w:cs="Calibri"/>
          <w:b/>
          <w:sz w:val="22"/>
          <w:szCs w:val="22"/>
        </w:rPr>
        <w:t xml:space="preserve"> 1</w:t>
      </w:r>
      <w:r>
        <w:rPr>
          <w:rFonts w:ascii="Calibri" w:eastAsia="Calibri" w:hAnsi="Calibri" w:cs="Calibri"/>
          <w:b/>
          <w:sz w:val="22"/>
          <w:szCs w:val="22"/>
        </w:rPr>
        <w:t xml:space="preserve">: </w:t>
      </w:r>
      <w:r w:rsidR="00851633">
        <w:rPr>
          <w:rFonts w:ascii="Calibri" w:eastAsia="Calibri" w:hAnsi="Calibri" w:cs="Calibri"/>
          <w:b/>
          <w:sz w:val="22"/>
          <w:szCs w:val="22"/>
        </w:rPr>
        <w:t>Linux Account Management</w:t>
      </w:r>
    </w:p>
    <w:p w14:paraId="05B541BA" w14:textId="6F6807BF" w:rsidR="00C42EBF" w:rsidRDefault="004F6B91">
      <w:pPr>
        <w:spacing w:before="45"/>
        <w:ind w:left="820"/>
        <w:rPr>
          <w:rFonts w:ascii="Calibri" w:eastAsia="Calibri" w:hAnsi="Calibri" w:cs="Calibri"/>
          <w:sz w:val="22"/>
          <w:szCs w:val="22"/>
        </w:rPr>
      </w:pPr>
      <w:r>
        <w:rPr>
          <w:rFonts w:ascii="Verdana" w:eastAsia="Verdana" w:hAnsi="Verdana" w:cs="Verdana"/>
          <w:sz w:val="22"/>
          <w:szCs w:val="22"/>
        </w:rPr>
        <w:t xml:space="preserve">•  </w:t>
      </w:r>
      <w:r>
        <w:rPr>
          <w:rFonts w:ascii="Verdana" w:eastAsia="Verdana" w:hAnsi="Verdana" w:cs="Verdana"/>
          <w:spacing w:val="8"/>
          <w:sz w:val="22"/>
          <w:szCs w:val="22"/>
        </w:rPr>
        <w:t xml:space="preserve"> </w:t>
      </w:r>
      <w:r>
        <w:rPr>
          <w:rFonts w:ascii="Calibri" w:eastAsia="Calibri" w:hAnsi="Calibri" w:cs="Calibri"/>
          <w:b/>
          <w:sz w:val="22"/>
          <w:szCs w:val="22"/>
        </w:rPr>
        <w:t>L</w:t>
      </w:r>
      <w:r>
        <w:rPr>
          <w:rFonts w:ascii="Calibri" w:eastAsia="Calibri" w:hAnsi="Calibri" w:cs="Calibri"/>
          <w:b/>
          <w:spacing w:val="-1"/>
          <w:sz w:val="22"/>
          <w:szCs w:val="22"/>
        </w:rPr>
        <w:t>a</w:t>
      </w:r>
      <w:r>
        <w:rPr>
          <w:rFonts w:ascii="Calibri" w:eastAsia="Calibri" w:hAnsi="Calibri" w:cs="Calibri"/>
          <w:b/>
          <w:sz w:val="22"/>
          <w:szCs w:val="22"/>
        </w:rPr>
        <w:t>b</w:t>
      </w:r>
      <w:r w:rsidR="00851633">
        <w:rPr>
          <w:rFonts w:ascii="Calibri" w:eastAsia="Calibri" w:hAnsi="Calibri" w:cs="Calibri"/>
          <w:b/>
          <w:sz w:val="22"/>
          <w:szCs w:val="22"/>
        </w:rPr>
        <w:t xml:space="preserve"> 2</w:t>
      </w:r>
      <w:r>
        <w:rPr>
          <w:rFonts w:ascii="Calibri" w:eastAsia="Calibri" w:hAnsi="Calibri" w:cs="Calibri"/>
          <w:b/>
          <w:sz w:val="22"/>
          <w:szCs w:val="22"/>
        </w:rPr>
        <w:t>:</w:t>
      </w:r>
      <w:r>
        <w:rPr>
          <w:rFonts w:ascii="Calibri" w:eastAsia="Calibri" w:hAnsi="Calibri" w:cs="Calibri"/>
          <w:b/>
          <w:spacing w:val="-2"/>
          <w:sz w:val="22"/>
          <w:szCs w:val="22"/>
        </w:rPr>
        <w:t xml:space="preserve"> </w:t>
      </w:r>
      <w:r w:rsidR="00851633">
        <w:rPr>
          <w:rFonts w:ascii="Calibri" w:eastAsia="Calibri" w:hAnsi="Calibri" w:cs="Calibri"/>
          <w:b/>
          <w:spacing w:val="-2"/>
          <w:sz w:val="22"/>
          <w:szCs w:val="22"/>
        </w:rPr>
        <w:t>Linux Access Control List</w:t>
      </w:r>
    </w:p>
    <w:p w14:paraId="15A73A77" w14:textId="77777777" w:rsidR="00C42EBF" w:rsidRDefault="00C42EBF">
      <w:pPr>
        <w:spacing w:before="8" w:line="140" w:lineRule="exact"/>
        <w:rPr>
          <w:sz w:val="14"/>
          <w:szCs w:val="14"/>
        </w:rPr>
      </w:pPr>
    </w:p>
    <w:p w14:paraId="4B7A9C0E" w14:textId="77777777" w:rsidR="00C42EBF" w:rsidRDefault="00C42EBF">
      <w:pPr>
        <w:spacing w:line="200" w:lineRule="exact"/>
      </w:pPr>
    </w:p>
    <w:p w14:paraId="5D6B4732" w14:textId="779727F0" w:rsidR="00692C57" w:rsidRDefault="00692C57" w:rsidP="00851633">
      <w:pPr>
        <w:spacing w:before="38"/>
        <w:rPr>
          <w:rFonts w:ascii="Calibri" w:eastAsia="Calibri" w:hAnsi="Calibri" w:cs="Calibri"/>
          <w:sz w:val="22"/>
          <w:szCs w:val="22"/>
        </w:rPr>
      </w:pPr>
    </w:p>
    <w:p w14:paraId="433EC1F9" w14:textId="763CA08E" w:rsidR="00692C57" w:rsidRPr="00692C57" w:rsidRDefault="00692C57" w:rsidP="00692C57">
      <w:pPr>
        <w:spacing w:before="38"/>
        <w:rPr>
          <w:rFonts w:ascii="Calibri" w:eastAsia="Calibri" w:hAnsi="Calibri" w:cs="Calibri"/>
          <w:b/>
          <w:sz w:val="28"/>
          <w:szCs w:val="28"/>
        </w:rPr>
      </w:pPr>
      <w:r w:rsidRPr="00692C57">
        <w:rPr>
          <w:rFonts w:ascii="Calibri" w:eastAsia="Calibri" w:hAnsi="Calibri" w:cs="Calibri"/>
          <w:b/>
          <w:sz w:val="28"/>
          <w:szCs w:val="28"/>
        </w:rPr>
        <w:t>Part 1 - Linux Account Management</w:t>
      </w:r>
    </w:p>
    <w:p w14:paraId="6B1AAA22" w14:textId="06D82CF8" w:rsidR="00692C57" w:rsidRDefault="00692C57" w:rsidP="00692C57">
      <w:pPr>
        <w:spacing w:before="240"/>
        <w:rPr>
          <w:rFonts w:ascii="Calibri" w:eastAsia="Calibri" w:hAnsi="Calibri" w:cs="Calibri"/>
          <w:sz w:val="22"/>
          <w:szCs w:val="22"/>
        </w:rPr>
      </w:pPr>
      <w:r w:rsidRPr="00692C57">
        <w:rPr>
          <w:rFonts w:ascii="Calibri" w:eastAsia="Calibri" w:hAnsi="Calibri" w:cs="Calibri"/>
          <w:sz w:val="22"/>
          <w:szCs w:val="22"/>
        </w:rPr>
        <w:t xml:space="preserve">Complete the lab </w:t>
      </w:r>
      <w:r>
        <w:rPr>
          <w:rFonts w:ascii="Calibri" w:eastAsia="Calibri" w:hAnsi="Calibri" w:cs="Calibri"/>
          <w:sz w:val="22"/>
          <w:szCs w:val="22"/>
        </w:rPr>
        <w:t xml:space="preserve">1 </w:t>
      </w:r>
      <w:r w:rsidRPr="00692C57">
        <w:rPr>
          <w:rFonts w:ascii="Calibri" w:eastAsia="Calibri" w:hAnsi="Calibri" w:cs="Calibri"/>
          <w:sz w:val="22"/>
          <w:szCs w:val="22"/>
        </w:rPr>
        <w:t>“</w:t>
      </w:r>
      <w:r w:rsidRPr="00692C57">
        <w:rPr>
          <w:rFonts w:ascii="Calibri" w:eastAsia="Calibri" w:hAnsi="Calibri" w:cs="Calibri"/>
          <w:b/>
          <w:sz w:val="22"/>
          <w:szCs w:val="22"/>
        </w:rPr>
        <w:t>Linux Account Management</w:t>
      </w:r>
      <w:r w:rsidRPr="00692C57">
        <w:rPr>
          <w:rFonts w:ascii="Calibri" w:eastAsia="Calibri" w:hAnsi="Calibri" w:cs="Calibri"/>
          <w:sz w:val="22"/>
          <w:szCs w:val="22"/>
        </w:rPr>
        <w:t>” and answer the following questions:</w:t>
      </w:r>
    </w:p>
    <w:p w14:paraId="2E41DD9F" w14:textId="77777777" w:rsidR="00692C57" w:rsidRPr="00692C57" w:rsidRDefault="00692C57" w:rsidP="00692C57">
      <w:pPr>
        <w:rPr>
          <w:rFonts w:ascii="Calibri" w:eastAsia="Calibri" w:hAnsi="Calibri" w:cs="Calibri"/>
          <w:sz w:val="22"/>
          <w:szCs w:val="22"/>
        </w:rPr>
      </w:pPr>
    </w:p>
    <w:p w14:paraId="78FDCF03" w14:textId="4821DEF9" w:rsidR="00692C57" w:rsidRPr="00692C57" w:rsidRDefault="00692C57" w:rsidP="00692C57">
      <w:pPr>
        <w:numPr>
          <w:ilvl w:val="0"/>
          <w:numId w:val="9"/>
        </w:numPr>
        <w:spacing w:before="38"/>
        <w:rPr>
          <w:rFonts w:ascii="Calibri" w:eastAsia="Calibri" w:hAnsi="Calibri" w:cs="Calibri"/>
          <w:i/>
          <w:sz w:val="22"/>
          <w:szCs w:val="22"/>
        </w:rPr>
      </w:pPr>
      <w:r w:rsidRPr="00692C57">
        <w:rPr>
          <w:rFonts w:ascii="Calibri" w:eastAsia="Calibri" w:hAnsi="Calibri" w:cs="Calibri"/>
          <w:i/>
          <w:sz w:val="22"/>
          <w:szCs w:val="22"/>
        </w:rPr>
        <w:t>Question 1.1 [</w:t>
      </w:r>
      <w:r w:rsidR="00B5511B">
        <w:rPr>
          <w:rFonts w:ascii="Calibri" w:eastAsia="Calibri" w:hAnsi="Calibri" w:cs="Calibri"/>
          <w:i/>
          <w:sz w:val="22"/>
          <w:szCs w:val="22"/>
        </w:rPr>
        <w:t>2</w:t>
      </w:r>
      <w:r w:rsidRPr="00692C57">
        <w:rPr>
          <w:rFonts w:ascii="Calibri" w:eastAsia="Calibri" w:hAnsi="Calibri" w:cs="Calibri"/>
          <w:i/>
          <w:sz w:val="22"/>
          <w:szCs w:val="22"/>
        </w:rPr>
        <w:t xml:space="preserve"> Mark</w:t>
      </w:r>
      <w:r w:rsidR="00B5511B">
        <w:rPr>
          <w:rFonts w:ascii="Calibri" w:eastAsia="Calibri" w:hAnsi="Calibri" w:cs="Calibri"/>
          <w:i/>
          <w:sz w:val="22"/>
          <w:szCs w:val="22"/>
        </w:rPr>
        <w:t>s</w:t>
      </w:r>
      <w:r w:rsidRPr="00692C57">
        <w:rPr>
          <w:rFonts w:ascii="Calibri" w:eastAsia="Calibri" w:hAnsi="Calibri" w:cs="Calibri"/>
          <w:i/>
          <w:sz w:val="22"/>
          <w:szCs w:val="22"/>
        </w:rPr>
        <w:t>] - What is the numerical</w:t>
      </w:r>
      <w:r w:rsidR="00B5511B">
        <w:rPr>
          <w:rFonts w:ascii="Calibri" w:eastAsia="Calibri" w:hAnsi="Calibri" w:cs="Calibri"/>
          <w:i/>
          <w:sz w:val="22"/>
          <w:szCs w:val="22"/>
        </w:rPr>
        <w:t xml:space="preserve"> or octal</w:t>
      </w:r>
      <w:r w:rsidRPr="00692C57">
        <w:rPr>
          <w:rFonts w:ascii="Calibri" w:eastAsia="Calibri" w:hAnsi="Calibri" w:cs="Calibri"/>
          <w:i/>
          <w:sz w:val="22"/>
          <w:szCs w:val="22"/>
        </w:rPr>
        <w:t xml:space="preserve"> representation of the following permissions?</w:t>
      </w:r>
    </w:p>
    <w:p w14:paraId="3BFB9F40" w14:textId="770F5204" w:rsidR="00692C57" w:rsidRPr="00692C57" w:rsidRDefault="00C9194B" w:rsidP="00692C57">
      <w:pPr>
        <w:spacing w:before="38"/>
        <w:ind w:left="1440"/>
        <w:rPr>
          <w:rFonts w:ascii="Calibri" w:eastAsia="Calibri" w:hAnsi="Calibri" w:cs="Calibri"/>
          <w:sz w:val="22"/>
          <w:szCs w:val="22"/>
        </w:rPr>
      </w:pPr>
      <w:proofErr w:type="spellStart"/>
      <w:r>
        <w:rPr>
          <w:rFonts w:ascii="Calibri" w:eastAsia="Calibri" w:hAnsi="Calibri" w:cs="Calibri"/>
          <w:sz w:val="22"/>
          <w:szCs w:val="22"/>
        </w:rPr>
        <w:t>r</w:t>
      </w:r>
      <w:r w:rsidR="00692C57" w:rsidRPr="00692C57">
        <w:rPr>
          <w:rFonts w:ascii="Calibri" w:eastAsia="Calibri" w:hAnsi="Calibri" w:cs="Calibri"/>
          <w:sz w:val="22"/>
          <w:szCs w:val="22"/>
        </w:rPr>
        <w:t>wxrw</w:t>
      </w:r>
      <w:proofErr w:type="spellEnd"/>
      <w:r>
        <w:rPr>
          <w:rFonts w:ascii="Calibri" w:eastAsia="Calibri" w:hAnsi="Calibri" w:cs="Calibri"/>
          <w:sz w:val="22"/>
          <w:szCs w:val="22"/>
        </w:rPr>
        <w:t>-</w:t>
      </w:r>
      <w:r w:rsidR="00692C57" w:rsidRPr="00692C57">
        <w:rPr>
          <w:rFonts w:ascii="Calibri" w:eastAsia="Calibri" w:hAnsi="Calibri" w:cs="Calibri"/>
          <w:sz w:val="22"/>
          <w:szCs w:val="22"/>
        </w:rPr>
        <w:t>r-t</w:t>
      </w:r>
      <w:r w:rsidR="00692C57" w:rsidRPr="00692C57">
        <w:rPr>
          <w:rFonts w:ascii="Calibri" w:eastAsia="Calibri" w:hAnsi="Calibri" w:cs="Calibri"/>
          <w:sz w:val="22"/>
          <w:szCs w:val="22"/>
        </w:rPr>
        <w:tab/>
        <w:t xml:space="preserve">= </w:t>
      </w:r>
      <w:r w:rsidR="006638AF" w:rsidRPr="002537E0">
        <w:rPr>
          <w:rFonts w:ascii="Calibri" w:eastAsia="Calibri" w:hAnsi="Calibri" w:cs="Calibri"/>
          <w:color w:val="548DD4" w:themeColor="text2" w:themeTint="99"/>
          <w:sz w:val="22"/>
          <w:szCs w:val="22"/>
        </w:rPr>
        <w:t>1765</w:t>
      </w:r>
    </w:p>
    <w:p w14:paraId="3F192926" w14:textId="3B24DE1F" w:rsidR="00692C57" w:rsidRPr="00692C57" w:rsidRDefault="00692C57" w:rsidP="00692C57">
      <w:pPr>
        <w:spacing w:before="38"/>
        <w:ind w:left="1440"/>
        <w:rPr>
          <w:rFonts w:ascii="Calibri" w:eastAsia="Calibri" w:hAnsi="Calibri" w:cs="Calibri"/>
          <w:sz w:val="22"/>
          <w:szCs w:val="22"/>
        </w:rPr>
      </w:pPr>
      <w:r w:rsidRPr="00692C57">
        <w:rPr>
          <w:rFonts w:ascii="Calibri" w:eastAsia="Calibri" w:hAnsi="Calibri" w:cs="Calibri"/>
          <w:sz w:val="22"/>
          <w:szCs w:val="22"/>
        </w:rPr>
        <w:t>r-</w:t>
      </w:r>
      <w:r w:rsidR="00B2178C">
        <w:rPr>
          <w:rFonts w:ascii="Calibri" w:eastAsia="Calibri" w:hAnsi="Calibri" w:cs="Calibri"/>
          <w:sz w:val="22"/>
          <w:szCs w:val="22"/>
        </w:rPr>
        <w:t>S</w:t>
      </w:r>
      <w:r w:rsidR="00C9194B">
        <w:rPr>
          <w:rFonts w:ascii="Calibri" w:eastAsia="Calibri" w:hAnsi="Calibri" w:cs="Calibri"/>
          <w:sz w:val="22"/>
          <w:szCs w:val="22"/>
        </w:rPr>
        <w:t>-</w:t>
      </w:r>
      <w:proofErr w:type="spellStart"/>
      <w:r w:rsidR="00C9194B">
        <w:rPr>
          <w:rFonts w:ascii="Calibri" w:eastAsia="Calibri" w:hAnsi="Calibri" w:cs="Calibri"/>
          <w:sz w:val="22"/>
          <w:szCs w:val="22"/>
        </w:rPr>
        <w:t>w</w:t>
      </w:r>
      <w:r w:rsidRPr="00692C57">
        <w:rPr>
          <w:rFonts w:ascii="Calibri" w:eastAsia="Calibri" w:hAnsi="Calibri" w:cs="Calibri"/>
          <w:sz w:val="22"/>
          <w:szCs w:val="22"/>
        </w:rPr>
        <w:t>x</w:t>
      </w:r>
      <w:proofErr w:type="spellEnd"/>
      <w:r w:rsidRPr="00692C57">
        <w:rPr>
          <w:rFonts w:ascii="Calibri" w:eastAsia="Calibri" w:hAnsi="Calibri" w:cs="Calibri"/>
          <w:sz w:val="22"/>
          <w:szCs w:val="22"/>
        </w:rPr>
        <w:t>--</w:t>
      </w:r>
      <w:proofErr w:type="gramStart"/>
      <w:r w:rsidRPr="00692C57">
        <w:rPr>
          <w:rFonts w:ascii="Calibri" w:eastAsia="Calibri" w:hAnsi="Calibri" w:cs="Calibri"/>
          <w:sz w:val="22"/>
          <w:szCs w:val="22"/>
        </w:rPr>
        <w:t xml:space="preserve">x  </w:t>
      </w:r>
      <w:r w:rsidRPr="00692C57">
        <w:rPr>
          <w:rFonts w:ascii="Calibri" w:eastAsia="Calibri" w:hAnsi="Calibri" w:cs="Calibri"/>
          <w:sz w:val="22"/>
          <w:szCs w:val="22"/>
        </w:rPr>
        <w:tab/>
      </w:r>
      <w:proofErr w:type="gramEnd"/>
      <w:r w:rsidRPr="00692C57">
        <w:rPr>
          <w:rFonts w:ascii="Calibri" w:eastAsia="Calibri" w:hAnsi="Calibri" w:cs="Calibri"/>
          <w:sz w:val="22"/>
          <w:szCs w:val="22"/>
        </w:rPr>
        <w:t>=</w:t>
      </w:r>
      <w:r w:rsidR="006638AF">
        <w:rPr>
          <w:rFonts w:ascii="Calibri" w:eastAsia="Calibri" w:hAnsi="Calibri" w:cs="Calibri"/>
          <w:sz w:val="22"/>
          <w:szCs w:val="22"/>
        </w:rPr>
        <w:t xml:space="preserve"> </w:t>
      </w:r>
      <w:r w:rsidR="006638AF" w:rsidRPr="002537E0">
        <w:rPr>
          <w:rFonts w:ascii="Calibri" w:eastAsia="Calibri" w:hAnsi="Calibri" w:cs="Calibri"/>
          <w:color w:val="548DD4" w:themeColor="text2" w:themeTint="99"/>
          <w:sz w:val="22"/>
          <w:szCs w:val="22"/>
        </w:rPr>
        <w:t>4431</w:t>
      </w:r>
    </w:p>
    <w:p w14:paraId="434C7AE9" w14:textId="69D9C6A7" w:rsidR="00692C57" w:rsidRPr="00692C57" w:rsidRDefault="00692C57" w:rsidP="00692C57">
      <w:pPr>
        <w:spacing w:before="38"/>
        <w:ind w:left="1440"/>
        <w:rPr>
          <w:rFonts w:ascii="Calibri" w:eastAsia="Calibri" w:hAnsi="Calibri" w:cs="Calibri"/>
          <w:sz w:val="22"/>
          <w:szCs w:val="22"/>
        </w:rPr>
      </w:pPr>
      <w:proofErr w:type="spellStart"/>
      <w:r w:rsidRPr="00692C57">
        <w:rPr>
          <w:rFonts w:ascii="Calibri" w:eastAsia="Calibri" w:hAnsi="Calibri" w:cs="Calibri"/>
          <w:sz w:val="22"/>
          <w:szCs w:val="22"/>
        </w:rPr>
        <w:t>rwxr-</w:t>
      </w:r>
      <w:r w:rsidR="00C9194B">
        <w:rPr>
          <w:rFonts w:ascii="Calibri" w:eastAsia="Calibri" w:hAnsi="Calibri" w:cs="Calibri"/>
          <w:sz w:val="22"/>
          <w:szCs w:val="22"/>
        </w:rPr>
        <w:t>x</w:t>
      </w:r>
      <w:r w:rsidRPr="00692C57">
        <w:rPr>
          <w:rFonts w:ascii="Calibri" w:eastAsia="Calibri" w:hAnsi="Calibri" w:cs="Calibri"/>
          <w:sz w:val="22"/>
          <w:szCs w:val="22"/>
        </w:rPr>
        <w:t>r</w:t>
      </w:r>
      <w:proofErr w:type="spellEnd"/>
      <w:r w:rsidRPr="00692C57">
        <w:rPr>
          <w:rFonts w:ascii="Calibri" w:eastAsia="Calibri" w:hAnsi="Calibri" w:cs="Calibri"/>
          <w:sz w:val="22"/>
          <w:szCs w:val="22"/>
        </w:rPr>
        <w:t>-</w:t>
      </w:r>
      <w:r w:rsidR="00B2178C">
        <w:rPr>
          <w:rFonts w:ascii="Calibri" w:eastAsia="Calibri" w:hAnsi="Calibri" w:cs="Calibri"/>
          <w:sz w:val="22"/>
          <w:szCs w:val="22"/>
        </w:rPr>
        <w:t>-</w:t>
      </w:r>
      <w:r w:rsidRPr="00692C57">
        <w:rPr>
          <w:rFonts w:ascii="Calibri" w:eastAsia="Calibri" w:hAnsi="Calibri" w:cs="Calibri"/>
          <w:sz w:val="22"/>
          <w:szCs w:val="22"/>
        </w:rPr>
        <w:tab/>
        <w:t>=</w:t>
      </w:r>
      <w:r w:rsidR="006638AF">
        <w:rPr>
          <w:rFonts w:ascii="Calibri" w:eastAsia="Calibri" w:hAnsi="Calibri" w:cs="Calibri"/>
          <w:sz w:val="22"/>
          <w:szCs w:val="22"/>
        </w:rPr>
        <w:t xml:space="preserve"> </w:t>
      </w:r>
      <w:r w:rsidR="006638AF" w:rsidRPr="002537E0">
        <w:rPr>
          <w:rFonts w:ascii="Calibri" w:eastAsia="Calibri" w:hAnsi="Calibri" w:cs="Calibri"/>
          <w:color w:val="548DD4" w:themeColor="text2" w:themeTint="99"/>
          <w:sz w:val="22"/>
          <w:szCs w:val="22"/>
        </w:rPr>
        <w:t>754</w:t>
      </w:r>
    </w:p>
    <w:p w14:paraId="681409E5" w14:textId="4D0D1A9C" w:rsidR="00692C57" w:rsidRDefault="00692C57" w:rsidP="00692C57">
      <w:pPr>
        <w:spacing w:before="38"/>
        <w:ind w:left="1440"/>
        <w:rPr>
          <w:rFonts w:ascii="Calibri" w:eastAsia="Calibri" w:hAnsi="Calibri" w:cs="Calibri"/>
          <w:sz w:val="22"/>
          <w:szCs w:val="22"/>
        </w:rPr>
      </w:pPr>
      <w:r w:rsidRPr="00692C57">
        <w:rPr>
          <w:rFonts w:ascii="Calibri" w:eastAsia="Calibri" w:hAnsi="Calibri" w:cs="Calibri"/>
          <w:sz w:val="22"/>
          <w:szCs w:val="22"/>
        </w:rPr>
        <w:t>r-</w:t>
      </w:r>
      <w:r w:rsidR="00B2178C">
        <w:rPr>
          <w:rFonts w:ascii="Calibri" w:eastAsia="Calibri" w:hAnsi="Calibri" w:cs="Calibri"/>
          <w:sz w:val="22"/>
          <w:szCs w:val="22"/>
        </w:rPr>
        <w:t>S</w:t>
      </w:r>
      <w:r w:rsidRPr="00692C57">
        <w:rPr>
          <w:rFonts w:ascii="Calibri" w:eastAsia="Calibri" w:hAnsi="Calibri" w:cs="Calibri"/>
          <w:sz w:val="22"/>
          <w:szCs w:val="22"/>
        </w:rPr>
        <w:t>r-</w:t>
      </w:r>
      <w:proofErr w:type="spellStart"/>
      <w:r w:rsidR="00B2178C">
        <w:rPr>
          <w:rFonts w:ascii="Calibri" w:eastAsia="Calibri" w:hAnsi="Calibri" w:cs="Calibri"/>
          <w:sz w:val="22"/>
          <w:szCs w:val="22"/>
        </w:rPr>
        <w:t>s</w:t>
      </w:r>
      <w:r w:rsidRPr="00692C57">
        <w:rPr>
          <w:rFonts w:ascii="Calibri" w:eastAsia="Calibri" w:hAnsi="Calibri" w:cs="Calibri"/>
          <w:sz w:val="22"/>
          <w:szCs w:val="22"/>
        </w:rPr>
        <w:t>r</w:t>
      </w:r>
      <w:proofErr w:type="spellEnd"/>
      <w:r w:rsidRPr="00692C57">
        <w:rPr>
          <w:rFonts w:ascii="Calibri" w:eastAsia="Calibri" w:hAnsi="Calibri" w:cs="Calibri"/>
          <w:sz w:val="22"/>
          <w:szCs w:val="22"/>
        </w:rPr>
        <w:t>-x</w:t>
      </w:r>
      <w:r w:rsidRPr="00692C57">
        <w:rPr>
          <w:rFonts w:ascii="Calibri" w:eastAsia="Calibri" w:hAnsi="Calibri" w:cs="Calibri"/>
          <w:sz w:val="22"/>
          <w:szCs w:val="22"/>
        </w:rPr>
        <w:tab/>
      </w:r>
      <w:r>
        <w:rPr>
          <w:rFonts w:ascii="Calibri" w:eastAsia="Calibri" w:hAnsi="Calibri" w:cs="Calibri"/>
          <w:sz w:val="22"/>
          <w:szCs w:val="22"/>
        </w:rPr>
        <w:tab/>
      </w:r>
      <w:r w:rsidRPr="00692C57">
        <w:rPr>
          <w:rFonts w:ascii="Calibri" w:eastAsia="Calibri" w:hAnsi="Calibri" w:cs="Calibri"/>
          <w:sz w:val="22"/>
          <w:szCs w:val="22"/>
        </w:rPr>
        <w:t>=</w:t>
      </w:r>
      <w:r w:rsidR="006638AF">
        <w:rPr>
          <w:rFonts w:ascii="Calibri" w:eastAsia="Calibri" w:hAnsi="Calibri" w:cs="Calibri"/>
          <w:sz w:val="22"/>
          <w:szCs w:val="22"/>
        </w:rPr>
        <w:t xml:space="preserve"> </w:t>
      </w:r>
      <w:r w:rsidR="006638AF" w:rsidRPr="002537E0">
        <w:rPr>
          <w:rFonts w:ascii="Calibri" w:eastAsia="Calibri" w:hAnsi="Calibri" w:cs="Calibri"/>
          <w:color w:val="548DD4" w:themeColor="text2" w:themeTint="99"/>
          <w:sz w:val="22"/>
          <w:szCs w:val="22"/>
        </w:rPr>
        <w:t>6455</w:t>
      </w:r>
    </w:p>
    <w:p w14:paraId="5146671D" w14:textId="45DFD4BC" w:rsidR="00B5511B" w:rsidRDefault="00DB170B" w:rsidP="00692C57">
      <w:pPr>
        <w:spacing w:before="38"/>
        <w:ind w:left="1440"/>
        <w:rPr>
          <w:rFonts w:ascii="Calibri" w:eastAsia="Calibri" w:hAnsi="Calibri" w:cs="Calibri"/>
          <w:sz w:val="22"/>
          <w:szCs w:val="22"/>
        </w:rPr>
      </w:pPr>
      <w:r>
        <w:rPr>
          <w:rFonts w:ascii="Calibri" w:eastAsia="Calibri" w:hAnsi="Calibri" w:cs="Calibri"/>
          <w:sz w:val="22"/>
          <w:szCs w:val="22"/>
        </w:rPr>
        <w:t>432</w:t>
      </w:r>
      <w:r>
        <w:rPr>
          <w:rFonts w:ascii="Calibri" w:eastAsia="Calibri" w:hAnsi="Calibri" w:cs="Calibri"/>
          <w:sz w:val="22"/>
          <w:szCs w:val="22"/>
        </w:rPr>
        <w:tab/>
      </w:r>
      <w:r>
        <w:rPr>
          <w:rFonts w:ascii="Calibri" w:eastAsia="Calibri" w:hAnsi="Calibri" w:cs="Calibri"/>
          <w:sz w:val="22"/>
          <w:szCs w:val="22"/>
        </w:rPr>
        <w:tab/>
        <w:t>=</w:t>
      </w:r>
      <w:r w:rsidR="006638AF">
        <w:rPr>
          <w:rFonts w:ascii="Calibri" w:eastAsia="Calibri" w:hAnsi="Calibri" w:cs="Calibri"/>
          <w:sz w:val="22"/>
          <w:szCs w:val="22"/>
        </w:rPr>
        <w:t xml:space="preserve"> </w:t>
      </w:r>
      <w:r w:rsidR="00DC0FB9" w:rsidRPr="002537E0">
        <w:rPr>
          <w:rFonts w:ascii="Calibri" w:eastAsia="Calibri" w:hAnsi="Calibri" w:cs="Calibri"/>
          <w:color w:val="548DD4" w:themeColor="text2" w:themeTint="99"/>
          <w:sz w:val="22"/>
          <w:szCs w:val="22"/>
        </w:rPr>
        <w:t>r</w:t>
      </w:r>
      <w:r w:rsidR="00FF132D">
        <w:rPr>
          <w:rFonts w:ascii="Calibri" w:eastAsia="Calibri" w:hAnsi="Calibri" w:cs="Calibri"/>
          <w:color w:val="548DD4" w:themeColor="text2" w:themeTint="99"/>
          <w:sz w:val="22"/>
          <w:szCs w:val="22"/>
        </w:rPr>
        <w:t>--</w:t>
      </w:r>
      <w:proofErr w:type="spellStart"/>
      <w:r w:rsidR="00DC0FB9" w:rsidRPr="002537E0">
        <w:rPr>
          <w:rFonts w:ascii="Calibri" w:eastAsia="Calibri" w:hAnsi="Calibri" w:cs="Calibri"/>
          <w:color w:val="548DD4" w:themeColor="text2" w:themeTint="99"/>
          <w:sz w:val="22"/>
          <w:szCs w:val="22"/>
        </w:rPr>
        <w:t>wx</w:t>
      </w:r>
      <w:proofErr w:type="spellEnd"/>
      <w:r w:rsidR="00DC0FB9" w:rsidRPr="002537E0">
        <w:rPr>
          <w:rFonts w:ascii="Calibri" w:eastAsia="Calibri" w:hAnsi="Calibri" w:cs="Calibri"/>
          <w:color w:val="548DD4" w:themeColor="text2" w:themeTint="99"/>
          <w:sz w:val="22"/>
          <w:szCs w:val="22"/>
        </w:rPr>
        <w:t>-w-</w:t>
      </w:r>
    </w:p>
    <w:p w14:paraId="6706D87C" w14:textId="60AE6734" w:rsidR="00DB170B" w:rsidRDefault="00C9194B" w:rsidP="00692C57">
      <w:pPr>
        <w:spacing w:before="38"/>
        <w:ind w:left="1440"/>
        <w:rPr>
          <w:rFonts w:ascii="Calibri" w:eastAsia="Calibri" w:hAnsi="Calibri" w:cs="Calibri"/>
          <w:sz w:val="22"/>
          <w:szCs w:val="22"/>
        </w:rPr>
      </w:pPr>
      <w:r>
        <w:rPr>
          <w:rFonts w:ascii="Calibri" w:eastAsia="Calibri" w:hAnsi="Calibri" w:cs="Calibri"/>
          <w:sz w:val="22"/>
          <w:szCs w:val="22"/>
        </w:rPr>
        <w:t>3</w:t>
      </w:r>
      <w:r w:rsidR="00DB170B">
        <w:rPr>
          <w:rFonts w:ascii="Calibri" w:eastAsia="Calibri" w:hAnsi="Calibri" w:cs="Calibri"/>
          <w:sz w:val="22"/>
          <w:szCs w:val="22"/>
        </w:rPr>
        <w:t>532</w:t>
      </w:r>
      <w:r w:rsidR="00DB170B">
        <w:rPr>
          <w:rFonts w:ascii="Calibri" w:eastAsia="Calibri" w:hAnsi="Calibri" w:cs="Calibri"/>
          <w:sz w:val="22"/>
          <w:szCs w:val="22"/>
        </w:rPr>
        <w:tab/>
      </w:r>
      <w:r w:rsidR="00DB170B">
        <w:rPr>
          <w:rFonts w:ascii="Calibri" w:eastAsia="Calibri" w:hAnsi="Calibri" w:cs="Calibri"/>
          <w:sz w:val="22"/>
          <w:szCs w:val="22"/>
        </w:rPr>
        <w:tab/>
        <w:t>=</w:t>
      </w:r>
      <w:r w:rsidR="006638AF">
        <w:rPr>
          <w:rFonts w:ascii="Calibri" w:eastAsia="Calibri" w:hAnsi="Calibri" w:cs="Calibri"/>
          <w:sz w:val="22"/>
          <w:szCs w:val="22"/>
        </w:rPr>
        <w:t xml:space="preserve"> </w:t>
      </w:r>
      <w:r w:rsidR="00DC0FB9" w:rsidRPr="002537E0">
        <w:rPr>
          <w:rFonts w:ascii="Calibri" w:eastAsia="Calibri" w:hAnsi="Calibri" w:cs="Calibri"/>
          <w:color w:val="548DD4" w:themeColor="text2" w:themeTint="99"/>
          <w:sz w:val="22"/>
          <w:szCs w:val="22"/>
        </w:rPr>
        <w:t>r-x-</w:t>
      </w:r>
      <w:proofErr w:type="spellStart"/>
      <w:r w:rsidR="00DC0FB9" w:rsidRPr="002537E0">
        <w:rPr>
          <w:rFonts w:ascii="Calibri" w:eastAsia="Calibri" w:hAnsi="Calibri" w:cs="Calibri"/>
          <w:color w:val="548DD4" w:themeColor="text2" w:themeTint="99"/>
          <w:sz w:val="22"/>
          <w:szCs w:val="22"/>
        </w:rPr>
        <w:t>ws</w:t>
      </w:r>
      <w:proofErr w:type="spellEnd"/>
      <w:r w:rsidR="00DC0FB9" w:rsidRPr="002537E0">
        <w:rPr>
          <w:rFonts w:ascii="Calibri" w:eastAsia="Calibri" w:hAnsi="Calibri" w:cs="Calibri"/>
          <w:color w:val="548DD4" w:themeColor="text2" w:themeTint="99"/>
          <w:sz w:val="22"/>
          <w:szCs w:val="22"/>
        </w:rPr>
        <w:t>-</w:t>
      </w:r>
      <w:proofErr w:type="spellStart"/>
      <w:r w:rsidR="00DC0FB9" w:rsidRPr="002537E0">
        <w:rPr>
          <w:rFonts w:ascii="Calibri" w:eastAsia="Calibri" w:hAnsi="Calibri" w:cs="Calibri"/>
          <w:color w:val="548DD4" w:themeColor="text2" w:themeTint="99"/>
          <w:sz w:val="22"/>
          <w:szCs w:val="22"/>
        </w:rPr>
        <w:t>wT</w:t>
      </w:r>
      <w:proofErr w:type="spellEnd"/>
    </w:p>
    <w:p w14:paraId="581BB255" w14:textId="342ACC81" w:rsidR="00DB170B" w:rsidRDefault="00DB170B" w:rsidP="00692C57">
      <w:pPr>
        <w:spacing w:before="38"/>
        <w:ind w:left="1440"/>
        <w:rPr>
          <w:rFonts w:ascii="Calibri" w:eastAsia="Calibri" w:hAnsi="Calibri" w:cs="Calibri"/>
          <w:sz w:val="22"/>
          <w:szCs w:val="22"/>
        </w:rPr>
      </w:pPr>
      <w:r>
        <w:rPr>
          <w:rFonts w:ascii="Calibri" w:eastAsia="Calibri" w:hAnsi="Calibri" w:cs="Calibri"/>
          <w:sz w:val="22"/>
          <w:szCs w:val="22"/>
        </w:rPr>
        <w:t>6713</w:t>
      </w:r>
      <w:r>
        <w:rPr>
          <w:rFonts w:ascii="Calibri" w:eastAsia="Calibri" w:hAnsi="Calibri" w:cs="Calibri"/>
          <w:sz w:val="22"/>
          <w:szCs w:val="22"/>
        </w:rPr>
        <w:tab/>
      </w:r>
      <w:r>
        <w:rPr>
          <w:rFonts w:ascii="Calibri" w:eastAsia="Calibri" w:hAnsi="Calibri" w:cs="Calibri"/>
          <w:sz w:val="22"/>
          <w:szCs w:val="22"/>
        </w:rPr>
        <w:tab/>
        <w:t>=</w:t>
      </w:r>
      <w:r w:rsidR="00DC0FB9">
        <w:rPr>
          <w:rFonts w:ascii="Calibri" w:eastAsia="Calibri" w:hAnsi="Calibri" w:cs="Calibri"/>
          <w:sz w:val="22"/>
          <w:szCs w:val="22"/>
        </w:rPr>
        <w:t xml:space="preserve"> </w:t>
      </w:r>
      <w:proofErr w:type="spellStart"/>
      <w:r w:rsidR="00DC0FB9" w:rsidRPr="002537E0">
        <w:rPr>
          <w:rFonts w:ascii="Calibri" w:eastAsia="Calibri" w:hAnsi="Calibri" w:cs="Calibri"/>
          <w:color w:val="548DD4" w:themeColor="text2" w:themeTint="99"/>
          <w:sz w:val="22"/>
          <w:szCs w:val="22"/>
        </w:rPr>
        <w:t>rws</w:t>
      </w:r>
      <w:proofErr w:type="spellEnd"/>
      <w:r w:rsidR="00FF132D">
        <w:rPr>
          <w:rFonts w:ascii="Calibri" w:eastAsia="Calibri" w:hAnsi="Calibri" w:cs="Calibri"/>
          <w:color w:val="548DD4" w:themeColor="text2" w:themeTint="99"/>
          <w:sz w:val="22"/>
          <w:szCs w:val="22"/>
        </w:rPr>
        <w:t>--</w:t>
      </w:r>
      <w:r w:rsidR="00DC0FB9" w:rsidRPr="002537E0">
        <w:rPr>
          <w:rFonts w:ascii="Calibri" w:eastAsia="Calibri" w:hAnsi="Calibri" w:cs="Calibri"/>
          <w:color w:val="548DD4" w:themeColor="text2" w:themeTint="99"/>
          <w:sz w:val="22"/>
          <w:szCs w:val="22"/>
        </w:rPr>
        <w:t>s-</w:t>
      </w:r>
      <w:proofErr w:type="spellStart"/>
      <w:r w:rsidR="00DC0FB9" w:rsidRPr="002537E0">
        <w:rPr>
          <w:rFonts w:ascii="Calibri" w:eastAsia="Calibri" w:hAnsi="Calibri" w:cs="Calibri"/>
          <w:color w:val="548DD4" w:themeColor="text2" w:themeTint="99"/>
          <w:sz w:val="22"/>
          <w:szCs w:val="22"/>
        </w:rPr>
        <w:t>wx</w:t>
      </w:r>
      <w:proofErr w:type="spellEnd"/>
    </w:p>
    <w:p w14:paraId="078BE45B" w14:textId="183B4429" w:rsidR="00DB170B" w:rsidRDefault="00DB170B" w:rsidP="00692C57">
      <w:pPr>
        <w:spacing w:before="38"/>
        <w:ind w:left="1440"/>
        <w:rPr>
          <w:rFonts w:ascii="Calibri" w:eastAsia="Calibri" w:hAnsi="Calibri" w:cs="Calibri"/>
          <w:sz w:val="22"/>
          <w:szCs w:val="22"/>
        </w:rPr>
      </w:pPr>
      <w:r>
        <w:rPr>
          <w:rFonts w:ascii="Calibri" w:eastAsia="Calibri" w:hAnsi="Calibri" w:cs="Calibri"/>
          <w:sz w:val="22"/>
          <w:szCs w:val="22"/>
        </w:rPr>
        <w:t>1</w:t>
      </w:r>
      <w:r w:rsidR="00817F98">
        <w:rPr>
          <w:rFonts w:ascii="Calibri" w:eastAsia="Calibri" w:hAnsi="Calibri" w:cs="Calibri"/>
          <w:sz w:val="22"/>
          <w:szCs w:val="22"/>
        </w:rPr>
        <w:t>5</w:t>
      </w:r>
      <w:r w:rsidR="00246798">
        <w:rPr>
          <w:rFonts w:ascii="Calibri" w:eastAsia="Calibri" w:hAnsi="Calibri" w:cs="Calibri"/>
          <w:sz w:val="22"/>
          <w:szCs w:val="22"/>
        </w:rPr>
        <w:t>3</w:t>
      </w:r>
      <w:r>
        <w:rPr>
          <w:rFonts w:ascii="Calibri" w:eastAsia="Calibri" w:hAnsi="Calibri" w:cs="Calibri"/>
          <w:sz w:val="22"/>
          <w:szCs w:val="22"/>
        </w:rPr>
        <w:t>0</w:t>
      </w:r>
      <w:r>
        <w:rPr>
          <w:rFonts w:ascii="Calibri" w:eastAsia="Calibri" w:hAnsi="Calibri" w:cs="Calibri"/>
          <w:sz w:val="22"/>
          <w:szCs w:val="22"/>
        </w:rPr>
        <w:tab/>
      </w:r>
      <w:r>
        <w:rPr>
          <w:rFonts w:ascii="Calibri" w:eastAsia="Calibri" w:hAnsi="Calibri" w:cs="Calibri"/>
          <w:sz w:val="22"/>
          <w:szCs w:val="22"/>
        </w:rPr>
        <w:tab/>
        <w:t>=</w:t>
      </w:r>
      <w:r w:rsidR="00DC0FB9">
        <w:rPr>
          <w:rFonts w:ascii="Calibri" w:eastAsia="Calibri" w:hAnsi="Calibri" w:cs="Calibri"/>
          <w:sz w:val="22"/>
          <w:szCs w:val="22"/>
        </w:rPr>
        <w:t xml:space="preserve"> </w:t>
      </w:r>
      <w:r w:rsidR="00DC0FB9" w:rsidRPr="002537E0">
        <w:rPr>
          <w:rFonts w:ascii="Calibri" w:eastAsia="Calibri" w:hAnsi="Calibri" w:cs="Calibri"/>
          <w:color w:val="548DD4" w:themeColor="text2" w:themeTint="99"/>
          <w:sz w:val="22"/>
          <w:szCs w:val="22"/>
        </w:rPr>
        <w:t>r-x-</w:t>
      </w:r>
      <w:proofErr w:type="spellStart"/>
      <w:r w:rsidR="00DC0FB9" w:rsidRPr="002537E0">
        <w:rPr>
          <w:rFonts w:ascii="Calibri" w:eastAsia="Calibri" w:hAnsi="Calibri" w:cs="Calibri"/>
          <w:color w:val="548DD4" w:themeColor="text2" w:themeTint="99"/>
          <w:sz w:val="22"/>
          <w:szCs w:val="22"/>
        </w:rPr>
        <w:t>wx</w:t>
      </w:r>
      <w:proofErr w:type="spellEnd"/>
      <w:r w:rsidR="00DC0FB9" w:rsidRPr="002537E0">
        <w:rPr>
          <w:rFonts w:ascii="Calibri" w:eastAsia="Calibri" w:hAnsi="Calibri" w:cs="Calibri"/>
          <w:color w:val="548DD4" w:themeColor="text2" w:themeTint="99"/>
          <w:sz w:val="22"/>
          <w:szCs w:val="22"/>
        </w:rPr>
        <w:t>--T</w:t>
      </w:r>
    </w:p>
    <w:p w14:paraId="31E5967C" w14:textId="77777777" w:rsidR="00DB170B" w:rsidRPr="00692C57" w:rsidRDefault="00DB170B" w:rsidP="00692C57">
      <w:pPr>
        <w:spacing w:before="38"/>
        <w:ind w:left="1440"/>
        <w:rPr>
          <w:rFonts w:ascii="Calibri" w:eastAsia="Calibri" w:hAnsi="Calibri" w:cs="Calibri"/>
          <w:sz w:val="22"/>
          <w:szCs w:val="22"/>
        </w:rPr>
      </w:pPr>
    </w:p>
    <w:p w14:paraId="63CC7A72" w14:textId="77777777" w:rsidR="00692C57" w:rsidRPr="00692C57" w:rsidRDefault="00692C57" w:rsidP="00692C57">
      <w:pPr>
        <w:spacing w:before="38"/>
        <w:rPr>
          <w:rFonts w:ascii="Calibri" w:eastAsia="Calibri" w:hAnsi="Calibri" w:cs="Calibri"/>
          <w:sz w:val="22"/>
          <w:szCs w:val="22"/>
        </w:rPr>
      </w:pPr>
    </w:p>
    <w:p w14:paraId="1C856110" w14:textId="45A48D79" w:rsidR="002537E0" w:rsidRPr="002537E0" w:rsidRDefault="00692C57" w:rsidP="002537E0">
      <w:pPr>
        <w:numPr>
          <w:ilvl w:val="0"/>
          <w:numId w:val="10"/>
        </w:numPr>
        <w:spacing w:before="38"/>
        <w:rPr>
          <w:rFonts w:ascii="Calibri" w:eastAsia="Calibri" w:hAnsi="Calibri" w:cs="Calibri"/>
          <w:sz w:val="22"/>
          <w:szCs w:val="22"/>
        </w:rPr>
      </w:pPr>
      <w:r w:rsidRPr="00692C57">
        <w:rPr>
          <w:rFonts w:ascii="Calibri" w:eastAsia="Calibri" w:hAnsi="Calibri" w:cs="Calibri"/>
          <w:i/>
          <w:iCs/>
          <w:sz w:val="22"/>
          <w:szCs w:val="22"/>
        </w:rPr>
        <w:t xml:space="preserve">Question 1.2 [1 Mark] - If the </w:t>
      </w:r>
      <w:proofErr w:type="spellStart"/>
      <w:r w:rsidRPr="00692C57">
        <w:rPr>
          <w:rFonts w:ascii="Calibri" w:eastAsia="Calibri" w:hAnsi="Calibri" w:cs="Calibri"/>
          <w:i/>
          <w:iCs/>
          <w:sz w:val="22"/>
          <w:szCs w:val="22"/>
        </w:rPr>
        <w:t>umask</w:t>
      </w:r>
      <w:proofErr w:type="spellEnd"/>
      <w:r w:rsidRPr="00692C57">
        <w:rPr>
          <w:rFonts w:ascii="Calibri" w:eastAsia="Calibri" w:hAnsi="Calibri" w:cs="Calibri"/>
          <w:i/>
          <w:iCs/>
          <w:sz w:val="22"/>
          <w:szCs w:val="22"/>
        </w:rPr>
        <w:t xml:space="preserve"> value for a user is 035, what are the default file and directory permissions set for the user? Write the permissions and how they were calculated.</w:t>
      </w:r>
    </w:p>
    <w:p w14:paraId="7D6BBEDB" w14:textId="4FACEBDE" w:rsidR="002537E0" w:rsidRDefault="002537E0"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 xml:space="preserve">Default file permissions are 666 = </w:t>
      </w:r>
      <w:proofErr w:type="spellStart"/>
      <w:r>
        <w:rPr>
          <w:rFonts w:ascii="Calibri" w:eastAsia="Calibri" w:hAnsi="Calibri" w:cs="Calibri"/>
          <w:color w:val="548DD4" w:themeColor="text2" w:themeTint="99"/>
          <w:sz w:val="22"/>
          <w:szCs w:val="22"/>
        </w:rPr>
        <w:t>rw-rw-rw</w:t>
      </w:r>
      <w:proofErr w:type="spellEnd"/>
    </w:p>
    <w:p w14:paraId="62865FD6" w14:textId="2C7CFC48" w:rsidR="002537E0" w:rsidRDefault="002537E0"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 xml:space="preserve">Default directory permissions are 777 = </w:t>
      </w:r>
      <w:proofErr w:type="spellStart"/>
      <w:r>
        <w:rPr>
          <w:rFonts w:ascii="Calibri" w:eastAsia="Calibri" w:hAnsi="Calibri" w:cs="Calibri"/>
          <w:color w:val="548DD4" w:themeColor="text2" w:themeTint="99"/>
          <w:sz w:val="22"/>
          <w:szCs w:val="22"/>
        </w:rPr>
        <w:t>rwxrwxrwx</w:t>
      </w:r>
      <w:proofErr w:type="spellEnd"/>
    </w:p>
    <w:p w14:paraId="51E7225C" w14:textId="77777777" w:rsidR="009A3834" w:rsidRDefault="009A3834" w:rsidP="002537E0">
      <w:pPr>
        <w:spacing w:before="38"/>
        <w:ind w:left="720"/>
        <w:jc w:val="both"/>
        <w:rPr>
          <w:rFonts w:ascii="Calibri" w:eastAsia="Calibri" w:hAnsi="Calibri" w:cs="Calibri"/>
          <w:color w:val="548DD4" w:themeColor="text2" w:themeTint="99"/>
          <w:sz w:val="22"/>
          <w:szCs w:val="22"/>
        </w:rPr>
      </w:pPr>
    </w:p>
    <w:p w14:paraId="603A956D" w14:textId="08C0CE0B" w:rsidR="009A3834" w:rsidRDefault="002537E0"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 xml:space="preserve">With a </w:t>
      </w:r>
      <w:proofErr w:type="spellStart"/>
      <w:r>
        <w:rPr>
          <w:rFonts w:ascii="Calibri" w:eastAsia="Calibri" w:hAnsi="Calibri" w:cs="Calibri"/>
          <w:color w:val="548DD4" w:themeColor="text2" w:themeTint="99"/>
          <w:sz w:val="22"/>
          <w:szCs w:val="22"/>
        </w:rPr>
        <w:t>umask</w:t>
      </w:r>
      <w:proofErr w:type="spellEnd"/>
      <w:r>
        <w:rPr>
          <w:rFonts w:ascii="Calibri" w:eastAsia="Calibri" w:hAnsi="Calibri" w:cs="Calibri"/>
          <w:color w:val="548DD4" w:themeColor="text2" w:themeTint="99"/>
          <w:sz w:val="22"/>
          <w:szCs w:val="22"/>
        </w:rPr>
        <w:t xml:space="preserve"> = 035, directory permissions are 742</w:t>
      </w:r>
      <w:r w:rsidR="009A3834">
        <w:rPr>
          <w:rFonts w:ascii="Calibri" w:eastAsia="Calibri" w:hAnsi="Calibri" w:cs="Calibri"/>
          <w:color w:val="548DD4" w:themeColor="text2" w:themeTint="99"/>
          <w:sz w:val="22"/>
          <w:szCs w:val="22"/>
        </w:rPr>
        <w:t>.</w:t>
      </w:r>
    </w:p>
    <w:p w14:paraId="4396220B" w14:textId="74FC9A6A" w:rsidR="009A3834" w:rsidRDefault="009A3834"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ab/>
        <w:t>111 111 111 (777) &amp;</w:t>
      </w:r>
    </w:p>
    <w:p w14:paraId="19BCCC2C" w14:textId="6B8C7EF4" w:rsidR="009A3834" w:rsidRDefault="009A3834"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ab/>
        <w:t>111 100 010 (!035)</w:t>
      </w:r>
    </w:p>
    <w:p w14:paraId="07EF4F81" w14:textId="58CA63D7" w:rsidR="009A3834" w:rsidRDefault="009A3834"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ab/>
        <w:t>=</w:t>
      </w:r>
    </w:p>
    <w:p w14:paraId="67651215" w14:textId="46971B65" w:rsidR="009A3834" w:rsidRDefault="009A3834"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ab/>
        <w:t>111 100 010 = 7</w:t>
      </w:r>
      <w:r w:rsidR="0056519E">
        <w:rPr>
          <w:rFonts w:ascii="Calibri" w:eastAsia="Calibri" w:hAnsi="Calibri" w:cs="Calibri"/>
          <w:color w:val="548DD4" w:themeColor="text2" w:themeTint="99"/>
          <w:sz w:val="22"/>
          <w:szCs w:val="22"/>
        </w:rPr>
        <w:t>42</w:t>
      </w:r>
    </w:p>
    <w:p w14:paraId="78D31555" w14:textId="2B1DF2D9" w:rsidR="002537E0" w:rsidRDefault="002537E0" w:rsidP="009A3834">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 xml:space="preserve"> </w:t>
      </w:r>
      <w:r w:rsidR="009A3834">
        <w:rPr>
          <w:rFonts w:ascii="Calibri" w:eastAsia="Calibri" w:hAnsi="Calibri" w:cs="Calibri"/>
          <w:color w:val="548DD4" w:themeColor="text2" w:themeTint="99"/>
          <w:sz w:val="22"/>
          <w:szCs w:val="22"/>
        </w:rPr>
        <w:tab/>
      </w:r>
      <w:r>
        <w:rPr>
          <w:rFonts w:ascii="Calibri" w:eastAsia="Calibri" w:hAnsi="Calibri" w:cs="Calibri"/>
          <w:color w:val="548DD4" w:themeColor="text2" w:themeTint="99"/>
          <w:sz w:val="22"/>
          <w:szCs w:val="22"/>
        </w:rPr>
        <w:t xml:space="preserve">Permissions = </w:t>
      </w:r>
      <w:proofErr w:type="spellStart"/>
      <w:r>
        <w:rPr>
          <w:rFonts w:ascii="Calibri" w:eastAsia="Calibri" w:hAnsi="Calibri" w:cs="Calibri"/>
          <w:color w:val="548DD4" w:themeColor="text2" w:themeTint="99"/>
          <w:sz w:val="22"/>
          <w:szCs w:val="22"/>
        </w:rPr>
        <w:t>rwx</w:t>
      </w:r>
      <w:proofErr w:type="spellEnd"/>
      <w:r>
        <w:rPr>
          <w:rFonts w:ascii="Calibri" w:eastAsia="Calibri" w:hAnsi="Calibri" w:cs="Calibri"/>
          <w:color w:val="548DD4" w:themeColor="text2" w:themeTint="99"/>
          <w:sz w:val="22"/>
          <w:szCs w:val="22"/>
        </w:rPr>
        <w:t xml:space="preserve"> r-- -w-</w:t>
      </w:r>
    </w:p>
    <w:p w14:paraId="36FA36FD" w14:textId="77777777" w:rsidR="009A3834" w:rsidRDefault="009A3834" w:rsidP="009A3834">
      <w:pPr>
        <w:spacing w:before="38"/>
        <w:ind w:left="720"/>
        <w:jc w:val="both"/>
        <w:rPr>
          <w:rFonts w:ascii="Calibri" w:eastAsia="Calibri" w:hAnsi="Calibri" w:cs="Calibri"/>
          <w:color w:val="548DD4" w:themeColor="text2" w:themeTint="99"/>
          <w:sz w:val="22"/>
          <w:szCs w:val="22"/>
        </w:rPr>
      </w:pPr>
    </w:p>
    <w:p w14:paraId="3368F9BA" w14:textId="67AD27C1" w:rsidR="009A3834" w:rsidRDefault="002537E0"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 xml:space="preserve">While file permissions would be </w:t>
      </w:r>
      <w:r w:rsidR="009A3834">
        <w:rPr>
          <w:rFonts w:ascii="Calibri" w:eastAsia="Calibri" w:hAnsi="Calibri" w:cs="Calibri"/>
          <w:color w:val="548DD4" w:themeColor="text2" w:themeTint="99"/>
          <w:sz w:val="22"/>
          <w:szCs w:val="22"/>
        </w:rPr>
        <w:t>642.</w:t>
      </w:r>
      <w:r>
        <w:rPr>
          <w:rFonts w:ascii="Calibri" w:eastAsia="Calibri" w:hAnsi="Calibri" w:cs="Calibri"/>
          <w:color w:val="548DD4" w:themeColor="text2" w:themeTint="99"/>
          <w:sz w:val="22"/>
          <w:szCs w:val="22"/>
        </w:rPr>
        <w:t xml:space="preserve"> </w:t>
      </w:r>
    </w:p>
    <w:p w14:paraId="78DAF3F2" w14:textId="3C79A3CA" w:rsidR="009A3834" w:rsidRDefault="009A3834"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ab/>
        <w:t>110 110 110 (666) &amp;</w:t>
      </w:r>
    </w:p>
    <w:p w14:paraId="218D5F84" w14:textId="09060298" w:rsidR="009A3834" w:rsidRDefault="009A3834"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ab/>
        <w:t>111 100 010 (!035)</w:t>
      </w:r>
    </w:p>
    <w:p w14:paraId="469E3871" w14:textId="3C0CFD37" w:rsidR="009A3834" w:rsidRDefault="009A3834"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ab/>
        <w:t>=</w:t>
      </w:r>
    </w:p>
    <w:p w14:paraId="595B0277" w14:textId="16D9E082" w:rsidR="009A3834" w:rsidRDefault="009A3834" w:rsidP="002537E0">
      <w:pPr>
        <w:spacing w:before="38"/>
        <w:ind w:left="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ab/>
        <w:t>110 100 010 = 642</w:t>
      </w:r>
    </w:p>
    <w:p w14:paraId="3E41E9F5" w14:textId="2CE9556F" w:rsidR="00692C57" w:rsidRPr="002537E0" w:rsidRDefault="002537E0" w:rsidP="009A3834">
      <w:pPr>
        <w:spacing w:before="38"/>
        <w:ind w:left="720" w:firstLine="720"/>
        <w:jc w:val="both"/>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 xml:space="preserve">Permissions = </w:t>
      </w:r>
      <w:proofErr w:type="spellStart"/>
      <w:r>
        <w:rPr>
          <w:rFonts w:ascii="Calibri" w:eastAsia="Calibri" w:hAnsi="Calibri" w:cs="Calibri"/>
          <w:color w:val="548DD4" w:themeColor="text2" w:themeTint="99"/>
          <w:sz w:val="22"/>
          <w:szCs w:val="22"/>
        </w:rPr>
        <w:t>rw</w:t>
      </w:r>
      <w:proofErr w:type="spellEnd"/>
      <w:r>
        <w:rPr>
          <w:rFonts w:ascii="Calibri" w:eastAsia="Calibri" w:hAnsi="Calibri" w:cs="Calibri"/>
          <w:color w:val="548DD4" w:themeColor="text2" w:themeTint="99"/>
          <w:sz w:val="22"/>
          <w:szCs w:val="22"/>
        </w:rPr>
        <w:t>-</w:t>
      </w:r>
      <w:r w:rsidR="009A3834">
        <w:rPr>
          <w:rFonts w:ascii="Calibri" w:eastAsia="Calibri" w:hAnsi="Calibri" w:cs="Calibri"/>
          <w:color w:val="548DD4" w:themeColor="text2" w:themeTint="99"/>
          <w:sz w:val="22"/>
          <w:szCs w:val="22"/>
        </w:rPr>
        <w:t>r--w-</w:t>
      </w:r>
    </w:p>
    <w:p w14:paraId="39A3ED85" w14:textId="77777777" w:rsidR="00692C57" w:rsidRPr="00692C57" w:rsidRDefault="00692C57" w:rsidP="00692C57">
      <w:pPr>
        <w:spacing w:before="38"/>
        <w:rPr>
          <w:rFonts w:ascii="Calibri" w:eastAsia="Calibri" w:hAnsi="Calibri" w:cs="Calibri"/>
          <w:i/>
          <w:iCs/>
          <w:sz w:val="22"/>
          <w:szCs w:val="22"/>
        </w:rPr>
      </w:pPr>
    </w:p>
    <w:p w14:paraId="60DBE068" w14:textId="76FABC9A" w:rsidR="00692C57" w:rsidRPr="002537E0" w:rsidRDefault="00692C57" w:rsidP="00692C57">
      <w:pPr>
        <w:numPr>
          <w:ilvl w:val="0"/>
          <w:numId w:val="10"/>
        </w:numPr>
        <w:spacing w:before="38"/>
        <w:rPr>
          <w:rFonts w:ascii="Calibri" w:eastAsia="Calibri" w:hAnsi="Calibri" w:cs="Calibri"/>
          <w:sz w:val="22"/>
          <w:szCs w:val="22"/>
        </w:rPr>
      </w:pPr>
      <w:r w:rsidRPr="00692C57">
        <w:rPr>
          <w:rFonts w:ascii="Calibri" w:eastAsia="Calibri" w:hAnsi="Calibri" w:cs="Calibri"/>
          <w:i/>
          <w:iCs/>
          <w:sz w:val="22"/>
          <w:szCs w:val="22"/>
        </w:rPr>
        <w:t xml:space="preserve">Question 1.3 [1 Mark] - If the default permissions given to files the user </w:t>
      </w:r>
      <w:proofErr w:type="spellStart"/>
      <w:r w:rsidRPr="00692C57">
        <w:rPr>
          <w:rFonts w:ascii="Calibri" w:eastAsia="Calibri" w:hAnsi="Calibri" w:cs="Calibri"/>
          <w:i/>
          <w:iCs/>
          <w:sz w:val="22"/>
          <w:szCs w:val="22"/>
        </w:rPr>
        <w:t>xyz</w:t>
      </w:r>
      <w:proofErr w:type="spellEnd"/>
      <w:r w:rsidRPr="00692C57">
        <w:rPr>
          <w:rFonts w:ascii="Calibri" w:eastAsia="Calibri" w:hAnsi="Calibri" w:cs="Calibri"/>
          <w:i/>
          <w:iCs/>
          <w:sz w:val="22"/>
          <w:szCs w:val="22"/>
        </w:rPr>
        <w:t xml:space="preserve"> creates are </w:t>
      </w:r>
      <w:proofErr w:type="spellStart"/>
      <w:r w:rsidRPr="00692C57">
        <w:rPr>
          <w:rFonts w:ascii="Calibri" w:eastAsia="Calibri" w:hAnsi="Calibri" w:cs="Calibri"/>
          <w:i/>
          <w:iCs/>
          <w:sz w:val="22"/>
          <w:szCs w:val="22"/>
        </w:rPr>
        <w:t>r</w:t>
      </w:r>
      <w:r w:rsidR="00817F98">
        <w:rPr>
          <w:rFonts w:ascii="Calibri" w:eastAsia="Calibri" w:hAnsi="Calibri" w:cs="Calibri"/>
          <w:i/>
          <w:iCs/>
          <w:sz w:val="22"/>
          <w:szCs w:val="22"/>
        </w:rPr>
        <w:t>w</w:t>
      </w:r>
      <w:proofErr w:type="spellEnd"/>
      <w:r w:rsidR="00817F98">
        <w:rPr>
          <w:rFonts w:ascii="Calibri" w:eastAsia="Calibri" w:hAnsi="Calibri" w:cs="Calibri"/>
          <w:i/>
          <w:iCs/>
          <w:sz w:val="22"/>
          <w:szCs w:val="22"/>
        </w:rPr>
        <w:t>-</w:t>
      </w:r>
      <w:r w:rsidRPr="00692C57">
        <w:rPr>
          <w:rFonts w:ascii="Calibri" w:eastAsia="Calibri" w:hAnsi="Calibri" w:cs="Calibri"/>
          <w:i/>
          <w:iCs/>
          <w:sz w:val="22"/>
          <w:szCs w:val="22"/>
        </w:rPr>
        <w:t>r--r--, what are the default permissions set for the directories created by the user? Write the permissions and how they were calculated.</w:t>
      </w:r>
    </w:p>
    <w:p w14:paraId="0C2269AB" w14:textId="192D3534" w:rsidR="002537E0" w:rsidRDefault="002537E0" w:rsidP="002537E0">
      <w:pPr>
        <w:spacing w:before="38"/>
        <w:ind w:left="720"/>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t xml:space="preserve">Default file permissions = 666. </w:t>
      </w:r>
      <w:proofErr w:type="spellStart"/>
      <w:r>
        <w:rPr>
          <w:rFonts w:ascii="Calibri" w:eastAsia="Calibri" w:hAnsi="Calibri" w:cs="Calibri"/>
          <w:color w:val="548DD4" w:themeColor="text2" w:themeTint="99"/>
          <w:sz w:val="22"/>
          <w:szCs w:val="22"/>
        </w:rPr>
        <w:t>rw</w:t>
      </w:r>
      <w:proofErr w:type="spellEnd"/>
      <w:r>
        <w:rPr>
          <w:rFonts w:ascii="Calibri" w:eastAsia="Calibri" w:hAnsi="Calibri" w:cs="Calibri"/>
          <w:color w:val="548DD4" w:themeColor="text2" w:themeTint="99"/>
          <w:sz w:val="22"/>
          <w:szCs w:val="22"/>
        </w:rPr>
        <w:t xml:space="preserve">-r--r-- = 644 --&gt; 666-644 = 022 </w:t>
      </w:r>
      <w:r w:rsidRPr="002537E0">
        <w:rPr>
          <w:rFonts w:ascii="Calibri" w:eastAsia="Calibri" w:hAnsi="Calibri" w:cs="Calibri"/>
          <w:color w:val="548DD4" w:themeColor="text2" w:themeTint="99"/>
          <w:sz w:val="22"/>
          <w:szCs w:val="22"/>
        </w:rPr>
        <w:sym w:font="Wingdings" w:char="F0E0"/>
      </w:r>
      <w:r>
        <w:rPr>
          <w:rFonts w:ascii="Calibri" w:eastAsia="Calibri" w:hAnsi="Calibri" w:cs="Calibri"/>
          <w:color w:val="548DD4" w:themeColor="text2" w:themeTint="99"/>
          <w:sz w:val="22"/>
          <w:szCs w:val="22"/>
        </w:rPr>
        <w:t xml:space="preserve"> </w:t>
      </w:r>
      <w:proofErr w:type="spellStart"/>
      <w:r>
        <w:rPr>
          <w:rFonts w:ascii="Calibri" w:eastAsia="Calibri" w:hAnsi="Calibri" w:cs="Calibri"/>
          <w:color w:val="548DD4" w:themeColor="text2" w:themeTint="99"/>
          <w:sz w:val="22"/>
          <w:szCs w:val="22"/>
        </w:rPr>
        <w:t>umask</w:t>
      </w:r>
      <w:proofErr w:type="spellEnd"/>
      <w:r>
        <w:rPr>
          <w:rFonts w:ascii="Calibri" w:eastAsia="Calibri" w:hAnsi="Calibri" w:cs="Calibri"/>
          <w:color w:val="548DD4" w:themeColor="text2" w:themeTint="99"/>
          <w:sz w:val="22"/>
          <w:szCs w:val="22"/>
        </w:rPr>
        <w:t>=022</w:t>
      </w:r>
    </w:p>
    <w:p w14:paraId="765ED53E" w14:textId="61E97196" w:rsidR="002537E0" w:rsidRDefault="002537E0" w:rsidP="002537E0">
      <w:pPr>
        <w:spacing w:before="38"/>
        <w:ind w:left="720"/>
        <w:rPr>
          <w:rFonts w:ascii="Calibri" w:eastAsia="Calibri" w:hAnsi="Calibri" w:cs="Calibri"/>
          <w:color w:val="548DD4" w:themeColor="text2" w:themeTint="99"/>
          <w:sz w:val="22"/>
          <w:szCs w:val="22"/>
        </w:rPr>
      </w:pPr>
      <w:r>
        <w:rPr>
          <w:rFonts w:ascii="Calibri" w:eastAsia="Calibri" w:hAnsi="Calibri" w:cs="Calibri"/>
          <w:color w:val="548DD4" w:themeColor="text2" w:themeTint="99"/>
          <w:sz w:val="22"/>
          <w:szCs w:val="22"/>
        </w:rPr>
        <w:lastRenderedPageBreak/>
        <w:t xml:space="preserve">Default directory permissions = 777. (777-022 = 755) </w:t>
      </w:r>
      <w:r w:rsidRPr="002537E0">
        <w:rPr>
          <w:rFonts w:ascii="Calibri" w:eastAsia="Calibri" w:hAnsi="Calibri" w:cs="Calibri"/>
          <w:color w:val="548DD4" w:themeColor="text2" w:themeTint="99"/>
          <w:sz w:val="22"/>
          <w:szCs w:val="22"/>
        </w:rPr>
        <w:sym w:font="Wingdings" w:char="F0E0"/>
      </w:r>
      <w:r>
        <w:rPr>
          <w:rFonts w:ascii="Calibri" w:eastAsia="Calibri" w:hAnsi="Calibri" w:cs="Calibri"/>
          <w:color w:val="548DD4" w:themeColor="text2" w:themeTint="99"/>
          <w:sz w:val="22"/>
          <w:szCs w:val="22"/>
        </w:rPr>
        <w:t xml:space="preserve"> </w:t>
      </w:r>
      <w:proofErr w:type="spellStart"/>
      <w:r>
        <w:rPr>
          <w:rFonts w:ascii="Calibri" w:eastAsia="Calibri" w:hAnsi="Calibri" w:cs="Calibri"/>
          <w:color w:val="548DD4" w:themeColor="text2" w:themeTint="99"/>
          <w:sz w:val="22"/>
          <w:szCs w:val="22"/>
        </w:rPr>
        <w:t>rwx</w:t>
      </w:r>
      <w:proofErr w:type="spellEnd"/>
      <w:r>
        <w:rPr>
          <w:rFonts w:ascii="Calibri" w:eastAsia="Calibri" w:hAnsi="Calibri" w:cs="Calibri"/>
          <w:color w:val="548DD4" w:themeColor="text2" w:themeTint="99"/>
          <w:sz w:val="22"/>
          <w:szCs w:val="22"/>
        </w:rPr>
        <w:t xml:space="preserve"> r-x </w:t>
      </w:r>
      <w:proofErr w:type="spellStart"/>
      <w:r>
        <w:rPr>
          <w:rFonts w:ascii="Calibri" w:eastAsia="Calibri" w:hAnsi="Calibri" w:cs="Calibri"/>
          <w:color w:val="548DD4" w:themeColor="text2" w:themeTint="99"/>
          <w:sz w:val="22"/>
          <w:szCs w:val="22"/>
        </w:rPr>
        <w:t>r-x</w:t>
      </w:r>
      <w:proofErr w:type="spellEnd"/>
    </w:p>
    <w:p w14:paraId="53B76F91" w14:textId="7C4A1949" w:rsidR="002537E0" w:rsidRDefault="002537E0" w:rsidP="002537E0">
      <w:pPr>
        <w:spacing w:before="38"/>
        <w:ind w:left="720"/>
        <w:rPr>
          <w:rFonts w:ascii="Calibri" w:eastAsia="Calibri" w:hAnsi="Calibri" w:cs="Calibri"/>
          <w:color w:val="548DD4" w:themeColor="text2" w:themeTint="99"/>
          <w:sz w:val="22"/>
          <w:szCs w:val="22"/>
        </w:rPr>
      </w:pPr>
    </w:p>
    <w:p w14:paraId="41B8FB75" w14:textId="77777777" w:rsidR="0056519E" w:rsidRPr="002537E0" w:rsidRDefault="0056519E" w:rsidP="0056519E">
      <w:pPr>
        <w:spacing w:before="38"/>
        <w:rPr>
          <w:rFonts w:ascii="Calibri" w:eastAsia="Calibri" w:hAnsi="Calibri" w:cs="Calibri"/>
          <w:color w:val="548DD4" w:themeColor="text2" w:themeTint="99"/>
          <w:sz w:val="22"/>
          <w:szCs w:val="22"/>
        </w:rPr>
      </w:pPr>
    </w:p>
    <w:p w14:paraId="6E3CE57F" w14:textId="77777777" w:rsidR="00692C57" w:rsidRPr="00692C57" w:rsidRDefault="00692C57" w:rsidP="00692C57">
      <w:pPr>
        <w:spacing w:before="38"/>
        <w:rPr>
          <w:rFonts w:ascii="Calibri" w:eastAsia="Calibri" w:hAnsi="Calibri" w:cs="Calibri"/>
          <w:sz w:val="22"/>
          <w:szCs w:val="22"/>
        </w:rPr>
      </w:pPr>
    </w:p>
    <w:p w14:paraId="313D32AC" w14:textId="77777777" w:rsidR="00692C57" w:rsidRPr="00692C57" w:rsidRDefault="00692C57" w:rsidP="00692C57">
      <w:pPr>
        <w:spacing w:before="38"/>
        <w:rPr>
          <w:rFonts w:ascii="Calibri" w:eastAsia="Calibri" w:hAnsi="Calibri" w:cs="Calibri"/>
          <w:sz w:val="22"/>
          <w:szCs w:val="22"/>
        </w:rPr>
      </w:pPr>
    </w:p>
    <w:p w14:paraId="13CDBBF1" w14:textId="77777777" w:rsidR="00692C57" w:rsidRPr="00692C57" w:rsidRDefault="00692C57" w:rsidP="00692C57">
      <w:pPr>
        <w:spacing w:before="38"/>
        <w:rPr>
          <w:rFonts w:ascii="Calibri" w:eastAsia="Calibri" w:hAnsi="Calibri" w:cs="Calibri"/>
          <w:sz w:val="22"/>
          <w:szCs w:val="22"/>
        </w:rPr>
      </w:pPr>
    </w:p>
    <w:p w14:paraId="3B0C7DCB" w14:textId="77777777" w:rsidR="00B2178C" w:rsidRDefault="00B2178C">
      <w:pPr>
        <w:rPr>
          <w:rFonts w:ascii="Calibri" w:eastAsia="Calibri" w:hAnsi="Calibri" w:cs="Calibri"/>
          <w:i/>
          <w:iCs/>
          <w:sz w:val="22"/>
          <w:szCs w:val="22"/>
        </w:rPr>
      </w:pPr>
      <w:r>
        <w:rPr>
          <w:rFonts w:ascii="Calibri" w:eastAsia="Calibri" w:hAnsi="Calibri" w:cs="Calibri"/>
          <w:i/>
          <w:iCs/>
          <w:sz w:val="22"/>
          <w:szCs w:val="22"/>
        </w:rPr>
        <w:br w:type="page"/>
      </w:r>
    </w:p>
    <w:p w14:paraId="2F17E7A4" w14:textId="7FC4C6D3" w:rsidR="00692C57" w:rsidRPr="00692C57" w:rsidRDefault="00692C57" w:rsidP="00692C57">
      <w:pPr>
        <w:spacing w:after="240"/>
        <w:rPr>
          <w:rFonts w:ascii="Calibri" w:eastAsia="Calibri" w:hAnsi="Calibri" w:cs="Calibri"/>
          <w:b/>
          <w:sz w:val="28"/>
          <w:szCs w:val="28"/>
        </w:rPr>
      </w:pPr>
      <w:r w:rsidRPr="00692C57">
        <w:rPr>
          <w:rFonts w:ascii="Calibri" w:eastAsia="Calibri" w:hAnsi="Calibri" w:cs="Calibri"/>
          <w:b/>
          <w:sz w:val="28"/>
          <w:szCs w:val="28"/>
        </w:rPr>
        <w:lastRenderedPageBreak/>
        <w:t>Part 2 - Linux Access Control List (ACL)</w:t>
      </w:r>
    </w:p>
    <w:p w14:paraId="431E40D1" w14:textId="77777777" w:rsidR="00692C57" w:rsidRPr="00692C57" w:rsidRDefault="00692C57" w:rsidP="00692C57">
      <w:pPr>
        <w:rPr>
          <w:rFonts w:ascii="Calibri" w:eastAsia="Calibri" w:hAnsi="Calibri" w:cs="Calibri"/>
          <w:sz w:val="22"/>
          <w:szCs w:val="22"/>
        </w:rPr>
      </w:pPr>
      <w:r w:rsidRPr="00692C57">
        <w:rPr>
          <w:rFonts w:ascii="Calibri" w:eastAsia="Calibri" w:hAnsi="Calibri" w:cs="Calibri"/>
          <w:sz w:val="22"/>
          <w:szCs w:val="22"/>
        </w:rPr>
        <w:t>Complete the lab “</w:t>
      </w:r>
      <w:r w:rsidRPr="00692C57">
        <w:rPr>
          <w:rFonts w:ascii="Calibri" w:eastAsia="Calibri" w:hAnsi="Calibri" w:cs="Calibri"/>
          <w:b/>
          <w:sz w:val="22"/>
          <w:szCs w:val="22"/>
        </w:rPr>
        <w:t>Linux Access Control List</w:t>
      </w:r>
      <w:r w:rsidRPr="00692C57">
        <w:rPr>
          <w:rFonts w:ascii="Calibri" w:eastAsia="Calibri" w:hAnsi="Calibri" w:cs="Calibri"/>
          <w:sz w:val="22"/>
          <w:szCs w:val="22"/>
        </w:rPr>
        <w:t xml:space="preserve">” and answer the questions highlighted in this document in the order they appear in the lab document. Please note that the questions below are dependent on the sequence of the lab instructions and must be followed and answered step by step as they appear in the </w:t>
      </w:r>
      <w:r w:rsidRPr="00692C57">
        <w:rPr>
          <w:rFonts w:ascii="Calibri" w:eastAsia="Calibri" w:hAnsi="Calibri" w:cs="Calibri"/>
          <w:b/>
          <w:sz w:val="22"/>
          <w:szCs w:val="22"/>
        </w:rPr>
        <w:t xml:space="preserve">Linux Access Control List </w:t>
      </w:r>
      <w:r w:rsidRPr="00692C57">
        <w:rPr>
          <w:rFonts w:ascii="Calibri" w:eastAsia="Calibri" w:hAnsi="Calibri" w:cs="Calibri"/>
          <w:sz w:val="22"/>
          <w:szCs w:val="22"/>
        </w:rPr>
        <w:t>lab document.</w:t>
      </w:r>
    </w:p>
    <w:p w14:paraId="275DFB92" w14:textId="77777777" w:rsidR="005E5661" w:rsidRDefault="005E5661" w:rsidP="00851633">
      <w:pPr>
        <w:spacing w:before="38"/>
        <w:rPr>
          <w:rFonts w:ascii="Calibri" w:eastAsia="Calibri" w:hAnsi="Calibri" w:cs="Calibri"/>
          <w:sz w:val="22"/>
          <w:szCs w:val="22"/>
        </w:rPr>
      </w:pPr>
    </w:p>
    <w:p w14:paraId="79EF9332" w14:textId="40527D0D" w:rsidR="006D0195" w:rsidRDefault="005E5661" w:rsidP="00A83E1B">
      <w:pPr>
        <w:pStyle w:val="ListParagraph"/>
        <w:numPr>
          <w:ilvl w:val="0"/>
          <w:numId w:val="7"/>
        </w:numPr>
        <w:spacing w:after="160" w:line="259" w:lineRule="auto"/>
        <w:ind w:left="284" w:hanging="284"/>
        <w:jc w:val="both"/>
        <w:rPr>
          <w:rFonts w:asciiTheme="minorHAnsi" w:hAnsiTheme="minorHAnsi" w:cstheme="minorHAnsi"/>
          <w:i/>
          <w:iCs/>
          <w:color w:val="000000" w:themeColor="text1"/>
          <w:sz w:val="22"/>
          <w:szCs w:val="22"/>
          <w:shd w:val="clear" w:color="auto" w:fill="FFFFFF"/>
        </w:rPr>
      </w:pPr>
      <w:r w:rsidRPr="00B5511B">
        <w:rPr>
          <w:rFonts w:asciiTheme="minorHAnsi" w:hAnsiTheme="minorHAnsi" w:cstheme="minorHAnsi"/>
          <w:i/>
          <w:iCs/>
          <w:color w:val="000000" w:themeColor="text1"/>
          <w:sz w:val="22"/>
          <w:szCs w:val="22"/>
          <w:shd w:val="clear" w:color="auto" w:fill="FFFFFF"/>
        </w:rPr>
        <w:t>Question 2.1 [</w:t>
      </w:r>
      <w:r w:rsidR="00B5511B">
        <w:rPr>
          <w:rFonts w:asciiTheme="minorHAnsi" w:hAnsiTheme="minorHAnsi" w:cstheme="minorHAnsi"/>
          <w:i/>
          <w:iCs/>
          <w:color w:val="000000" w:themeColor="text1"/>
          <w:sz w:val="22"/>
          <w:szCs w:val="22"/>
          <w:shd w:val="clear" w:color="auto" w:fill="FFFFFF"/>
        </w:rPr>
        <w:t>1</w:t>
      </w:r>
      <w:r w:rsidRPr="00B5511B">
        <w:rPr>
          <w:rFonts w:asciiTheme="minorHAnsi" w:hAnsiTheme="minorHAnsi" w:cstheme="minorHAnsi"/>
          <w:i/>
          <w:iCs/>
          <w:color w:val="000000" w:themeColor="text1"/>
          <w:sz w:val="22"/>
          <w:szCs w:val="22"/>
          <w:shd w:val="clear" w:color="auto" w:fill="FFFFFF"/>
        </w:rPr>
        <w:t xml:space="preserve"> Mark]: Write the command(s) you used to add the users above with their associated provided </w:t>
      </w:r>
      <w:proofErr w:type="gramStart"/>
      <w:r w:rsidRPr="00B5511B">
        <w:rPr>
          <w:rFonts w:asciiTheme="minorHAnsi" w:hAnsiTheme="minorHAnsi" w:cstheme="minorHAnsi"/>
          <w:i/>
          <w:iCs/>
          <w:color w:val="000000" w:themeColor="text1"/>
          <w:sz w:val="22"/>
          <w:szCs w:val="22"/>
          <w:shd w:val="clear" w:color="auto" w:fill="FFFFFF"/>
        </w:rPr>
        <w:t>information</w:t>
      </w:r>
      <w:proofErr w:type="gramEnd"/>
    </w:p>
    <w:p w14:paraId="3794429A" w14:textId="77777777" w:rsidR="00A83E1B" w:rsidRPr="00A83E1B" w:rsidRDefault="00A83E1B" w:rsidP="00A83E1B">
      <w:pPr>
        <w:pStyle w:val="ListParagraph"/>
        <w:spacing w:after="160" w:line="259" w:lineRule="auto"/>
        <w:ind w:left="284"/>
        <w:jc w:val="both"/>
        <w:rPr>
          <w:rFonts w:asciiTheme="minorHAnsi" w:hAnsiTheme="minorHAnsi" w:cstheme="minorHAnsi"/>
          <w:i/>
          <w:iCs/>
          <w:color w:val="000000" w:themeColor="text1"/>
          <w:sz w:val="22"/>
          <w:szCs w:val="22"/>
          <w:shd w:val="clear" w:color="auto" w:fill="FFFFFF"/>
        </w:rPr>
      </w:pPr>
    </w:p>
    <w:p w14:paraId="443B8BD5" w14:textId="64DC82E8" w:rsidR="006D0195" w:rsidRDefault="006D0195" w:rsidP="002537E0">
      <w:pPr>
        <w:pStyle w:val="ListParagraph"/>
        <w:ind w:left="284"/>
        <w:jc w:val="both"/>
        <w:rPr>
          <w:rFonts w:asciiTheme="minorHAnsi" w:hAnsiTheme="minorHAnsi" w:cstheme="minorHAnsi"/>
          <w:i/>
          <w:iCs/>
          <w:color w:val="548DD4" w:themeColor="text2" w:themeTint="99"/>
          <w:sz w:val="22"/>
          <w:szCs w:val="22"/>
          <w:shd w:val="clear" w:color="auto" w:fill="FFFFFF"/>
        </w:rPr>
      </w:pPr>
      <w:proofErr w:type="spellStart"/>
      <w:r>
        <w:rPr>
          <w:rFonts w:asciiTheme="minorHAnsi" w:hAnsiTheme="minorHAnsi" w:cstheme="minorHAnsi"/>
          <w:i/>
          <w:iCs/>
          <w:color w:val="548DD4" w:themeColor="text2" w:themeTint="99"/>
          <w:sz w:val="22"/>
          <w:szCs w:val="22"/>
          <w:shd w:val="clear" w:color="auto" w:fill="FFFFFF"/>
        </w:rPr>
        <w:t>sudo</w:t>
      </w:r>
      <w:proofErr w:type="spellEnd"/>
      <w:r>
        <w:rPr>
          <w:rFonts w:asciiTheme="minorHAnsi" w:hAnsiTheme="minorHAnsi" w:cstheme="minorHAnsi"/>
          <w:i/>
          <w:iCs/>
          <w:color w:val="548DD4" w:themeColor="text2" w:themeTint="99"/>
          <w:sz w:val="22"/>
          <w:szCs w:val="22"/>
          <w:shd w:val="clear" w:color="auto" w:fill="FFFFFF"/>
        </w:rPr>
        <w:t xml:space="preserve"> </w:t>
      </w:r>
      <w:proofErr w:type="spellStart"/>
      <w:r>
        <w:rPr>
          <w:rFonts w:asciiTheme="minorHAnsi" w:hAnsiTheme="minorHAnsi" w:cstheme="minorHAnsi"/>
          <w:i/>
          <w:iCs/>
          <w:color w:val="548DD4" w:themeColor="text2" w:themeTint="99"/>
          <w:sz w:val="22"/>
          <w:szCs w:val="22"/>
          <w:shd w:val="clear" w:color="auto" w:fill="FFFFFF"/>
        </w:rPr>
        <w:t>adduser</w:t>
      </w:r>
      <w:proofErr w:type="spellEnd"/>
      <w:r>
        <w:rPr>
          <w:rFonts w:asciiTheme="minorHAnsi" w:hAnsiTheme="minorHAnsi" w:cstheme="minorHAnsi"/>
          <w:i/>
          <w:iCs/>
          <w:color w:val="548DD4" w:themeColor="text2" w:themeTint="99"/>
          <w:sz w:val="22"/>
          <w:szCs w:val="22"/>
          <w:shd w:val="clear" w:color="auto" w:fill="FFFFFF"/>
        </w:rPr>
        <w:t xml:space="preserve"> cybr371</w:t>
      </w:r>
    </w:p>
    <w:p w14:paraId="3BC973FF" w14:textId="38925B6C" w:rsidR="006D0195" w:rsidRDefault="006D0195" w:rsidP="002537E0">
      <w:pPr>
        <w:pStyle w:val="ListParagraph"/>
        <w:ind w:left="284"/>
        <w:jc w:val="both"/>
        <w:rPr>
          <w:rFonts w:asciiTheme="minorHAnsi" w:hAnsiTheme="minorHAnsi" w:cstheme="minorHAnsi"/>
          <w:i/>
          <w:iCs/>
          <w:color w:val="548DD4" w:themeColor="text2" w:themeTint="99"/>
          <w:sz w:val="22"/>
          <w:szCs w:val="22"/>
          <w:shd w:val="clear" w:color="auto" w:fill="FFFFFF"/>
        </w:rPr>
      </w:pPr>
      <w:proofErr w:type="spellStart"/>
      <w:r>
        <w:rPr>
          <w:rFonts w:asciiTheme="minorHAnsi" w:hAnsiTheme="minorHAnsi" w:cstheme="minorHAnsi"/>
          <w:i/>
          <w:iCs/>
          <w:color w:val="548DD4" w:themeColor="text2" w:themeTint="99"/>
          <w:sz w:val="22"/>
          <w:szCs w:val="22"/>
          <w:shd w:val="clear" w:color="auto" w:fill="FFFFFF"/>
        </w:rPr>
        <w:t>usermod</w:t>
      </w:r>
      <w:proofErr w:type="spellEnd"/>
      <w:r>
        <w:rPr>
          <w:rFonts w:asciiTheme="minorHAnsi" w:hAnsiTheme="minorHAnsi" w:cstheme="minorHAnsi"/>
          <w:i/>
          <w:iCs/>
          <w:color w:val="548DD4" w:themeColor="text2" w:themeTint="99"/>
          <w:sz w:val="22"/>
          <w:szCs w:val="22"/>
          <w:shd w:val="clear" w:color="auto" w:fill="FFFFFF"/>
        </w:rPr>
        <w:t xml:space="preserve"> -g </w:t>
      </w:r>
      <w:proofErr w:type="spellStart"/>
      <w:r>
        <w:rPr>
          <w:rFonts w:asciiTheme="minorHAnsi" w:hAnsiTheme="minorHAnsi" w:cstheme="minorHAnsi"/>
          <w:i/>
          <w:iCs/>
          <w:color w:val="548DD4" w:themeColor="text2" w:themeTint="99"/>
          <w:sz w:val="22"/>
          <w:szCs w:val="22"/>
          <w:shd w:val="clear" w:color="auto" w:fill="FFFFFF"/>
        </w:rPr>
        <w:t>sudo</w:t>
      </w:r>
      <w:proofErr w:type="spellEnd"/>
      <w:r>
        <w:rPr>
          <w:rFonts w:asciiTheme="minorHAnsi" w:hAnsiTheme="minorHAnsi" w:cstheme="minorHAnsi"/>
          <w:i/>
          <w:iCs/>
          <w:color w:val="548DD4" w:themeColor="text2" w:themeTint="99"/>
          <w:sz w:val="22"/>
          <w:szCs w:val="22"/>
          <w:shd w:val="clear" w:color="auto" w:fill="FFFFFF"/>
        </w:rPr>
        <w:t xml:space="preserve"> cybr371</w:t>
      </w:r>
    </w:p>
    <w:p w14:paraId="61CA00EB" w14:textId="1D922A8A" w:rsidR="00A83E1B" w:rsidRDefault="00A83E1B" w:rsidP="002537E0">
      <w:pPr>
        <w:pStyle w:val="ListParagraph"/>
        <w:ind w:left="284"/>
        <w:jc w:val="both"/>
        <w:rPr>
          <w:rFonts w:asciiTheme="minorHAnsi" w:hAnsiTheme="minorHAnsi" w:cstheme="minorHAnsi"/>
          <w:i/>
          <w:iCs/>
          <w:color w:val="548DD4" w:themeColor="text2" w:themeTint="99"/>
          <w:sz w:val="22"/>
          <w:szCs w:val="22"/>
          <w:shd w:val="clear" w:color="auto" w:fill="FFFFFF"/>
        </w:rPr>
      </w:pPr>
    </w:p>
    <w:p w14:paraId="627ABD51" w14:textId="35ED90D9"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roofErr w:type="spellStart"/>
      <w:r>
        <w:rPr>
          <w:rFonts w:asciiTheme="minorHAnsi" w:hAnsiTheme="minorHAnsi" w:cstheme="minorHAnsi"/>
          <w:i/>
          <w:iCs/>
          <w:color w:val="548DD4" w:themeColor="text2" w:themeTint="99"/>
          <w:sz w:val="22"/>
          <w:szCs w:val="22"/>
          <w:shd w:val="clear" w:color="auto" w:fill="FFFFFF"/>
        </w:rPr>
        <w:t>sudo</w:t>
      </w:r>
      <w:proofErr w:type="spellEnd"/>
      <w:r>
        <w:rPr>
          <w:rFonts w:asciiTheme="minorHAnsi" w:hAnsiTheme="minorHAnsi" w:cstheme="minorHAnsi"/>
          <w:i/>
          <w:iCs/>
          <w:color w:val="548DD4" w:themeColor="text2" w:themeTint="99"/>
          <w:sz w:val="22"/>
          <w:szCs w:val="22"/>
          <w:shd w:val="clear" w:color="auto" w:fill="FFFFFF"/>
        </w:rPr>
        <w:t xml:space="preserve"> </w:t>
      </w:r>
      <w:proofErr w:type="spellStart"/>
      <w:r>
        <w:rPr>
          <w:rFonts w:asciiTheme="minorHAnsi" w:hAnsiTheme="minorHAnsi" w:cstheme="minorHAnsi"/>
          <w:i/>
          <w:iCs/>
          <w:color w:val="548DD4" w:themeColor="text2" w:themeTint="99"/>
          <w:sz w:val="22"/>
          <w:szCs w:val="22"/>
          <w:shd w:val="clear" w:color="auto" w:fill="FFFFFF"/>
        </w:rPr>
        <w:t>adduser</w:t>
      </w:r>
      <w:proofErr w:type="spellEnd"/>
      <w:r>
        <w:rPr>
          <w:rFonts w:asciiTheme="minorHAnsi" w:hAnsiTheme="minorHAnsi" w:cstheme="minorHAnsi"/>
          <w:i/>
          <w:iCs/>
          <w:color w:val="548DD4" w:themeColor="text2" w:themeTint="99"/>
          <w:sz w:val="22"/>
          <w:szCs w:val="22"/>
          <w:shd w:val="clear" w:color="auto" w:fill="FFFFFF"/>
        </w:rPr>
        <w:t xml:space="preserve"> </w:t>
      </w:r>
      <w:r>
        <w:rPr>
          <w:rFonts w:asciiTheme="minorHAnsi" w:hAnsiTheme="minorHAnsi" w:cstheme="minorHAnsi"/>
          <w:i/>
          <w:iCs/>
          <w:color w:val="548DD4" w:themeColor="text2" w:themeTint="99"/>
          <w:sz w:val="22"/>
          <w:szCs w:val="22"/>
          <w:shd w:val="clear" w:color="auto" w:fill="FFFFFF"/>
        </w:rPr>
        <w:t>ben</w:t>
      </w:r>
    </w:p>
    <w:p w14:paraId="19BDA631" w14:textId="0E65809E"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roofErr w:type="spellStart"/>
      <w:r>
        <w:rPr>
          <w:rFonts w:asciiTheme="minorHAnsi" w:hAnsiTheme="minorHAnsi" w:cstheme="minorHAnsi"/>
          <w:i/>
          <w:iCs/>
          <w:color w:val="548DD4" w:themeColor="text2" w:themeTint="99"/>
          <w:sz w:val="22"/>
          <w:szCs w:val="22"/>
          <w:shd w:val="clear" w:color="auto" w:fill="FFFFFF"/>
        </w:rPr>
        <w:t>usermod</w:t>
      </w:r>
      <w:proofErr w:type="spellEnd"/>
      <w:r>
        <w:rPr>
          <w:rFonts w:asciiTheme="minorHAnsi" w:hAnsiTheme="minorHAnsi" w:cstheme="minorHAnsi"/>
          <w:i/>
          <w:iCs/>
          <w:color w:val="548DD4" w:themeColor="text2" w:themeTint="99"/>
          <w:sz w:val="22"/>
          <w:szCs w:val="22"/>
          <w:shd w:val="clear" w:color="auto" w:fill="FFFFFF"/>
        </w:rPr>
        <w:t xml:space="preserve"> -g </w:t>
      </w:r>
      <w:proofErr w:type="spellStart"/>
      <w:r>
        <w:rPr>
          <w:rFonts w:asciiTheme="minorHAnsi" w:hAnsiTheme="minorHAnsi" w:cstheme="minorHAnsi"/>
          <w:i/>
          <w:iCs/>
          <w:color w:val="548DD4" w:themeColor="text2" w:themeTint="99"/>
          <w:sz w:val="22"/>
          <w:szCs w:val="22"/>
          <w:shd w:val="clear" w:color="auto" w:fill="FFFFFF"/>
        </w:rPr>
        <w:t>sudo</w:t>
      </w:r>
      <w:proofErr w:type="spellEnd"/>
      <w:r>
        <w:rPr>
          <w:rFonts w:asciiTheme="minorHAnsi" w:hAnsiTheme="minorHAnsi" w:cstheme="minorHAnsi"/>
          <w:i/>
          <w:iCs/>
          <w:color w:val="548DD4" w:themeColor="text2" w:themeTint="99"/>
          <w:sz w:val="22"/>
          <w:szCs w:val="22"/>
          <w:shd w:val="clear" w:color="auto" w:fill="FFFFFF"/>
        </w:rPr>
        <w:t xml:space="preserve"> </w:t>
      </w:r>
      <w:r>
        <w:rPr>
          <w:rFonts w:asciiTheme="minorHAnsi" w:hAnsiTheme="minorHAnsi" w:cstheme="minorHAnsi"/>
          <w:i/>
          <w:iCs/>
          <w:color w:val="548DD4" w:themeColor="text2" w:themeTint="99"/>
          <w:sz w:val="22"/>
          <w:szCs w:val="22"/>
          <w:shd w:val="clear" w:color="auto" w:fill="FFFFFF"/>
        </w:rPr>
        <w:t>ben</w:t>
      </w:r>
    </w:p>
    <w:p w14:paraId="6703EDFC" w14:textId="1CCDCC6B"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
    <w:p w14:paraId="4B3F6128" w14:textId="0009FFAD"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roofErr w:type="spellStart"/>
      <w:r>
        <w:rPr>
          <w:rFonts w:asciiTheme="minorHAnsi" w:hAnsiTheme="minorHAnsi" w:cstheme="minorHAnsi"/>
          <w:i/>
          <w:iCs/>
          <w:color w:val="548DD4" w:themeColor="text2" w:themeTint="99"/>
          <w:sz w:val="22"/>
          <w:szCs w:val="22"/>
          <w:shd w:val="clear" w:color="auto" w:fill="FFFFFF"/>
        </w:rPr>
        <w:t>sudo</w:t>
      </w:r>
      <w:proofErr w:type="spellEnd"/>
      <w:r>
        <w:rPr>
          <w:rFonts w:asciiTheme="minorHAnsi" w:hAnsiTheme="minorHAnsi" w:cstheme="minorHAnsi"/>
          <w:i/>
          <w:iCs/>
          <w:color w:val="548DD4" w:themeColor="text2" w:themeTint="99"/>
          <w:sz w:val="22"/>
          <w:szCs w:val="22"/>
          <w:shd w:val="clear" w:color="auto" w:fill="FFFFFF"/>
        </w:rPr>
        <w:t xml:space="preserve"> </w:t>
      </w:r>
      <w:proofErr w:type="spellStart"/>
      <w:r>
        <w:rPr>
          <w:rFonts w:asciiTheme="minorHAnsi" w:hAnsiTheme="minorHAnsi" w:cstheme="minorHAnsi"/>
          <w:i/>
          <w:iCs/>
          <w:color w:val="548DD4" w:themeColor="text2" w:themeTint="99"/>
          <w:sz w:val="22"/>
          <w:szCs w:val="22"/>
          <w:shd w:val="clear" w:color="auto" w:fill="FFFFFF"/>
        </w:rPr>
        <w:t>adduser</w:t>
      </w:r>
      <w:proofErr w:type="spellEnd"/>
      <w:r>
        <w:rPr>
          <w:rFonts w:asciiTheme="minorHAnsi" w:hAnsiTheme="minorHAnsi" w:cstheme="minorHAnsi"/>
          <w:i/>
          <w:iCs/>
          <w:color w:val="548DD4" w:themeColor="text2" w:themeTint="99"/>
          <w:sz w:val="22"/>
          <w:szCs w:val="22"/>
          <w:shd w:val="clear" w:color="auto" w:fill="FFFFFF"/>
        </w:rPr>
        <w:t xml:space="preserve"> </w:t>
      </w:r>
      <w:proofErr w:type="spellStart"/>
      <w:r>
        <w:rPr>
          <w:rFonts w:asciiTheme="minorHAnsi" w:hAnsiTheme="minorHAnsi" w:cstheme="minorHAnsi"/>
          <w:i/>
          <w:iCs/>
          <w:color w:val="548DD4" w:themeColor="text2" w:themeTint="99"/>
          <w:sz w:val="22"/>
          <w:szCs w:val="22"/>
          <w:shd w:val="clear" w:color="auto" w:fill="FFFFFF"/>
        </w:rPr>
        <w:t>david</w:t>
      </w:r>
      <w:proofErr w:type="spellEnd"/>
    </w:p>
    <w:p w14:paraId="1AA24EDD" w14:textId="5FB844E8"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
    <w:p w14:paraId="7F4E83DB" w14:textId="62793DAC"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roofErr w:type="spellStart"/>
      <w:r>
        <w:rPr>
          <w:rFonts w:asciiTheme="minorHAnsi" w:hAnsiTheme="minorHAnsi" w:cstheme="minorHAnsi"/>
          <w:i/>
          <w:iCs/>
          <w:color w:val="548DD4" w:themeColor="text2" w:themeTint="99"/>
          <w:sz w:val="22"/>
          <w:szCs w:val="22"/>
          <w:shd w:val="clear" w:color="auto" w:fill="FFFFFF"/>
        </w:rPr>
        <w:t>sudo</w:t>
      </w:r>
      <w:proofErr w:type="spellEnd"/>
      <w:r>
        <w:rPr>
          <w:rFonts w:asciiTheme="minorHAnsi" w:hAnsiTheme="minorHAnsi" w:cstheme="minorHAnsi"/>
          <w:i/>
          <w:iCs/>
          <w:color w:val="548DD4" w:themeColor="text2" w:themeTint="99"/>
          <w:sz w:val="22"/>
          <w:szCs w:val="22"/>
          <w:shd w:val="clear" w:color="auto" w:fill="FFFFFF"/>
        </w:rPr>
        <w:t xml:space="preserve"> </w:t>
      </w:r>
      <w:proofErr w:type="spellStart"/>
      <w:r>
        <w:rPr>
          <w:rFonts w:asciiTheme="minorHAnsi" w:hAnsiTheme="minorHAnsi" w:cstheme="minorHAnsi"/>
          <w:i/>
          <w:iCs/>
          <w:color w:val="548DD4" w:themeColor="text2" w:themeTint="99"/>
          <w:sz w:val="22"/>
          <w:szCs w:val="22"/>
          <w:shd w:val="clear" w:color="auto" w:fill="FFFFFF"/>
        </w:rPr>
        <w:t>adduser</w:t>
      </w:r>
      <w:proofErr w:type="spellEnd"/>
      <w:r>
        <w:rPr>
          <w:rFonts w:asciiTheme="minorHAnsi" w:hAnsiTheme="minorHAnsi" w:cstheme="minorHAnsi"/>
          <w:i/>
          <w:iCs/>
          <w:color w:val="548DD4" w:themeColor="text2" w:themeTint="99"/>
          <w:sz w:val="22"/>
          <w:szCs w:val="22"/>
          <w:shd w:val="clear" w:color="auto" w:fill="FFFFFF"/>
        </w:rPr>
        <w:t xml:space="preserve"> </w:t>
      </w:r>
      <w:proofErr w:type="spellStart"/>
      <w:r>
        <w:rPr>
          <w:rFonts w:asciiTheme="minorHAnsi" w:hAnsiTheme="minorHAnsi" w:cstheme="minorHAnsi"/>
          <w:i/>
          <w:iCs/>
          <w:color w:val="548DD4" w:themeColor="text2" w:themeTint="99"/>
          <w:sz w:val="22"/>
          <w:szCs w:val="22"/>
          <w:shd w:val="clear" w:color="auto" w:fill="FFFFFF"/>
        </w:rPr>
        <w:t>mary</w:t>
      </w:r>
      <w:proofErr w:type="spellEnd"/>
    </w:p>
    <w:p w14:paraId="603FED83" w14:textId="0F87A85D"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
    <w:p w14:paraId="19195429" w14:textId="35EC20B5"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roofErr w:type="spellStart"/>
      <w:r>
        <w:rPr>
          <w:rFonts w:asciiTheme="minorHAnsi" w:hAnsiTheme="minorHAnsi" w:cstheme="minorHAnsi"/>
          <w:i/>
          <w:iCs/>
          <w:color w:val="548DD4" w:themeColor="text2" w:themeTint="99"/>
          <w:sz w:val="22"/>
          <w:szCs w:val="22"/>
          <w:shd w:val="clear" w:color="auto" w:fill="FFFFFF"/>
        </w:rPr>
        <w:t>sudo</w:t>
      </w:r>
      <w:proofErr w:type="spellEnd"/>
      <w:r>
        <w:rPr>
          <w:rFonts w:asciiTheme="minorHAnsi" w:hAnsiTheme="minorHAnsi" w:cstheme="minorHAnsi"/>
          <w:i/>
          <w:iCs/>
          <w:color w:val="548DD4" w:themeColor="text2" w:themeTint="99"/>
          <w:sz w:val="22"/>
          <w:szCs w:val="22"/>
          <w:shd w:val="clear" w:color="auto" w:fill="FFFFFF"/>
        </w:rPr>
        <w:t xml:space="preserve"> </w:t>
      </w:r>
      <w:proofErr w:type="spellStart"/>
      <w:r>
        <w:rPr>
          <w:rFonts w:asciiTheme="minorHAnsi" w:hAnsiTheme="minorHAnsi" w:cstheme="minorHAnsi"/>
          <w:i/>
          <w:iCs/>
          <w:color w:val="548DD4" w:themeColor="text2" w:themeTint="99"/>
          <w:sz w:val="22"/>
          <w:szCs w:val="22"/>
          <w:shd w:val="clear" w:color="auto" w:fill="FFFFFF"/>
        </w:rPr>
        <w:t>adduser</w:t>
      </w:r>
      <w:proofErr w:type="spellEnd"/>
      <w:r>
        <w:rPr>
          <w:rFonts w:asciiTheme="minorHAnsi" w:hAnsiTheme="minorHAnsi" w:cstheme="minorHAnsi"/>
          <w:i/>
          <w:iCs/>
          <w:color w:val="548DD4" w:themeColor="text2" w:themeTint="99"/>
          <w:sz w:val="22"/>
          <w:szCs w:val="22"/>
          <w:shd w:val="clear" w:color="auto" w:fill="FFFFFF"/>
        </w:rPr>
        <w:t xml:space="preserve"> </w:t>
      </w:r>
      <w:proofErr w:type="spellStart"/>
      <w:r>
        <w:rPr>
          <w:rFonts w:asciiTheme="minorHAnsi" w:hAnsiTheme="minorHAnsi" w:cstheme="minorHAnsi"/>
          <w:i/>
          <w:iCs/>
          <w:color w:val="548DD4" w:themeColor="text2" w:themeTint="99"/>
          <w:sz w:val="22"/>
          <w:szCs w:val="22"/>
          <w:shd w:val="clear" w:color="auto" w:fill="FFFFFF"/>
        </w:rPr>
        <w:t>masood</w:t>
      </w:r>
      <w:proofErr w:type="spellEnd"/>
    </w:p>
    <w:p w14:paraId="3EAF9912" w14:textId="71900ECB" w:rsidR="00A83E1B" w:rsidRDefault="00A83E1B" w:rsidP="00A83E1B">
      <w:pPr>
        <w:pStyle w:val="ListParagraph"/>
        <w:ind w:left="284"/>
        <w:jc w:val="both"/>
        <w:rPr>
          <w:rFonts w:asciiTheme="minorHAnsi" w:hAnsiTheme="minorHAnsi" w:cstheme="minorHAnsi"/>
          <w:i/>
          <w:iCs/>
          <w:color w:val="548DD4" w:themeColor="text2" w:themeTint="99"/>
          <w:sz w:val="22"/>
          <w:szCs w:val="22"/>
          <w:shd w:val="clear" w:color="auto" w:fill="FFFFFF"/>
        </w:rPr>
      </w:pPr>
    </w:p>
    <w:p w14:paraId="2E22664A" w14:textId="78BAF9B3" w:rsidR="0056519E" w:rsidRPr="00A83E1B" w:rsidRDefault="0056519E" w:rsidP="00A83E1B">
      <w:pPr>
        <w:jc w:val="both"/>
        <w:rPr>
          <w:rFonts w:asciiTheme="minorHAnsi" w:hAnsiTheme="minorHAnsi" w:cstheme="minorHAnsi"/>
          <w:i/>
          <w:iCs/>
          <w:color w:val="548DD4" w:themeColor="text2" w:themeTint="99"/>
          <w:sz w:val="22"/>
          <w:szCs w:val="22"/>
          <w:shd w:val="clear" w:color="auto" w:fill="FFFFFF"/>
        </w:rPr>
      </w:pPr>
    </w:p>
    <w:p w14:paraId="473CFA5E" w14:textId="77777777" w:rsidR="005E5661" w:rsidRPr="002537E0" w:rsidRDefault="005E5661" w:rsidP="002537E0">
      <w:pPr>
        <w:jc w:val="both"/>
        <w:rPr>
          <w:rFonts w:asciiTheme="minorHAnsi" w:hAnsiTheme="minorHAnsi" w:cstheme="minorHAnsi"/>
          <w:i/>
          <w:iCs/>
          <w:color w:val="000000" w:themeColor="text1"/>
          <w:sz w:val="22"/>
          <w:szCs w:val="22"/>
          <w:shd w:val="clear" w:color="auto" w:fill="FFFFFF"/>
        </w:rPr>
      </w:pPr>
    </w:p>
    <w:p w14:paraId="504E140A" w14:textId="77777777" w:rsidR="005E5661" w:rsidRPr="00B5511B" w:rsidRDefault="005E5661" w:rsidP="005E5661">
      <w:pPr>
        <w:pStyle w:val="ListParagraph"/>
        <w:ind w:left="284"/>
        <w:jc w:val="both"/>
        <w:rPr>
          <w:rFonts w:asciiTheme="minorHAnsi" w:hAnsiTheme="minorHAnsi" w:cstheme="minorHAnsi"/>
          <w:i/>
          <w:iCs/>
          <w:color w:val="000000" w:themeColor="text1"/>
          <w:sz w:val="22"/>
          <w:szCs w:val="22"/>
          <w:shd w:val="clear" w:color="auto" w:fill="FFFFFF"/>
        </w:rPr>
      </w:pPr>
    </w:p>
    <w:p w14:paraId="5E6392FB" w14:textId="77777777" w:rsidR="005E5661" w:rsidRPr="00B5511B" w:rsidRDefault="005E5661" w:rsidP="005E5661">
      <w:pPr>
        <w:pStyle w:val="ListParagraph"/>
        <w:numPr>
          <w:ilvl w:val="0"/>
          <w:numId w:val="7"/>
        </w:numPr>
        <w:spacing w:after="160" w:line="259" w:lineRule="auto"/>
        <w:ind w:left="284" w:hanging="284"/>
        <w:jc w:val="both"/>
        <w:rPr>
          <w:rFonts w:asciiTheme="minorHAnsi" w:hAnsiTheme="minorHAnsi" w:cstheme="minorHAnsi"/>
          <w:i/>
          <w:iCs/>
          <w:color w:val="000000" w:themeColor="text1"/>
          <w:sz w:val="22"/>
          <w:szCs w:val="22"/>
          <w:shd w:val="clear" w:color="auto" w:fill="FFFFFF"/>
        </w:rPr>
      </w:pPr>
      <w:r w:rsidRPr="00B5511B">
        <w:rPr>
          <w:rFonts w:asciiTheme="minorHAnsi" w:hAnsiTheme="minorHAnsi" w:cstheme="minorHAnsi"/>
          <w:i/>
          <w:iCs/>
          <w:color w:val="000000" w:themeColor="text1"/>
          <w:sz w:val="22"/>
          <w:szCs w:val="22"/>
          <w:shd w:val="clear" w:color="auto" w:fill="FFFFFF"/>
        </w:rPr>
        <w:t xml:space="preserve">Question 2.2 [1 Mark]: </w:t>
      </w:r>
      <w:r w:rsidRPr="00B5511B">
        <w:rPr>
          <w:rFonts w:asciiTheme="minorHAnsi" w:hAnsiTheme="minorHAnsi" w:cstheme="minorHAnsi"/>
          <w:i/>
          <w:color w:val="000000" w:themeColor="text1"/>
          <w:sz w:val="22"/>
          <w:szCs w:val="22"/>
          <w:shd w:val="clear" w:color="auto" w:fill="FFFFFF"/>
        </w:rPr>
        <w:t>after completion of</w:t>
      </w:r>
      <w:r w:rsidRPr="00B5511B">
        <w:rPr>
          <w:rFonts w:asciiTheme="minorHAnsi" w:hAnsiTheme="minorHAnsi" w:cstheme="minorHAnsi"/>
          <w:i/>
          <w:iCs/>
          <w:color w:val="000000" w:themeColor="text1"/>
          <w:sz w:val="22"/>
          <w:szCs w:val="22"/>
          <w:shd w:val="clear" w:color="auto" w:fill="FFFFFF"/>
        </w:rPr>
        <w:t xml:space="preserve"> step 6, Write the command you used to append the line and explain the output (</w:t>
      </w:r>
      <w:proofErr w:type="gramStart"/>
      <w:r w:rsidRPr="00B5511B">
        <w:rPr>
          <w:rFonts w:asciiTheme="minorHAnsi" w:hAnsiTheme="minorHAnsi" w:cstheme="minorHAnsi"/>
          <w:i/>
          <w:iCs/>
          <w:color w:val="000000" w:themeColor="text1"/>
          <w:sz w:val="22"/>
          <w:szCs w:val="22"/>
          <w:shd w:val="clear" w:color="auto" w:fill="FFFFFF"/>
        </w:rPr>
        <w:t>i.e.</w:t>
      </w:r>
      <w:proofErr w:type="gramEnd"/>
      <w:r w:rsidRPr="00B5511B">
        <w:rPr>
          <w:rFonts w:asciiTheme="minorHAnsi" w:hAnsiTheme="minorHAnsi" w:cstheme="minorHAnsi"/>
          <w:i/>
          <w:iCs/>
          <w:color w:val="000000" w:themeColor="text1"/>
          <w:sz w:val="22"/>
          <w:szCs w:val="22"/>
          <w:shd w:val="clear" w:color="auto" w:fill="FFFFFF"/>
        </w:rPr>
        <w:t xml:space="preserve"> did you manage to append the line? Explain why the command was successful and/or why it failed).</w:t>
      </w:r>
    </w:p>
    <w:p w14:paraId="2D0A8EBC" w14:textId="01931BF5" w:rsidR="005E5661" w:rsidRDefault="002537E0" w:rsidP="002537E0">
      <w:pPr>
        <w:ind w:left="284"/>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cd /home/cybr371</w:t>
      </w:r>
    </w:p>
    <w:p w14:paraId="03A4409A" w14:textId="2E4D03F3" w:rsidR="002537E0" w:rsidRDefault="002537E0" w:rsidP="002537E0">
      <w:pPr>
        <w:ind w:left="284"/>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echo “This line is from the user ben” &gt;&gt; myfile.txt</w:t>
      </w:r>
    </w:p>
    <w:p w14:paraId="5B9D5738" w14:textId="54512634" w:rsidR="00E97560" w:rsidRDefault="00E97560" w:rsidP="002537E0">
      <w:pPr>
        <w:ind w:left="284"/>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cat myfile.txt</w:t>
      </w:r>
    </w:p>
    <w:p w14:paraId="1853B95E" w14:textId="5EFB06F1" w:rsidR="002537E0" w:rsidRDefault="002537E0" w:rsidP="002537E0">
      <w:pPr>
        <w:ind w:left="284"/>
        <w:rPr>
          <w:rFonts w:asciiTheme="minorHAnsi" w:hAnsiTheme="minorHAnsi" w:cstheme="minorHAnsi"/>
          <w:i/>
          <w:iCs/>
          <w:color w:val="548DD4" w:themeColor="text2" w:themeTint="99"/>
          <w:sz w:val="22"/>
          <w:szCs w:val="22"/>
          <w:shd w:val="clear" w:color="auto" w:fill="FFFFFF"/>
        </w:rPr>
      </w:pPr>
    </w:p>
    <w:p w14:paraId="2A24FA94" w14:textId="4800F2C9" w:rsidR="005E5661" w:rsidRPr="002537E0" w:rsidRDefault="002537E0" w:rsidP="002537E0">
      <w:pPr>
        <w:ind w:left="284"/>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 xml:space="preserve">The command was successful as the permissions for the myfile.txt enabled both read and write for groups (you can see the permissions when running </w:t>
      </w:r>
      <w:proofErr w:type="spellStart"/>
      <w:r>
        <w:rPr>
          <w:rFonts w:asciiTheme="minorHAnsi" w:hAnsiTheme="minorHAnsi" w:cstheme="minorHAnsi"/>
          <w:i/>
          <w:iCs/>
          <w:color w:val="548DD4" w:themeColor="text2" w:themeTint="99"/>
          <w:sz w:val="22"/>
          <w:szCs w:val="22"/>
          <w:shd w:val="clear" w:color="auto" w:fill="FFFFFF"/>
        </w:rPr>
        <w:t>getfacl</w:t>
      </w:r>
      <w:proofErr w:type="spellEnd"/>
      <w:r>
        <w:rPr>
          <w:rFonts w:asciiTheme="minorHAnsi" w:hAnsiTheme="minorHAnsi" w:cstheme="minorHAnsi"/>
          <w:i/>
          <w:iCs/>
          <w:color w:val="548DD4" w:themeColor="text2" w:themeTint="99"/>
          <w:sz w:val="22"/>
          <w:szCs w:val="22"/>
          <w:shd w:val="clear" w:color="auto" w:fill="FFFFFF"/>
        </w:rPr>
        <w:t xml:space="preserve"> on </w:t>
      </w:r>
      <w:r w:rsidR="00E97560">
        <w:rPr>
          <w:rFonts w:asciiTheme="minorHAnsi" w:hAnsiTheme="minorHAnsi" w:cstheme="minorHAnsi"/>
          <w:i/>
          <w:iCs/>
          <w:color w:val="548DD4" w:themeColor="text2" w:themeTint="99"/>
          <w:sz w:val="22"/>
          <w:szCs w:val="22"/>
          <w:shd w:val="clear" w:color="auto" w:fill="FFFFFF"/>
        </w:rPr>
        <w:t>myfile.txt-</w:t>
      </w:r>
      <w:r>
        <w:rPr>
          <w:rFonts w:asciiTheme="minorHAnsi" w:hAnsiTheme="minorHAnsi" w:cstheme="minorHAnsi"/>
          <w:i/>
          <w:iCs/>
          <w:color w:val="548DD4" w:themeColor="text2" w:themeTint="99"/>
          <w:sz w:val="22"/>
          <w:szCs w:val="22"/>
          <w:shd w:val="clear" w:color="auto" w:fill="FFFFFF"/>
        </w:rPr>
        <w:t xml:space="preserve"> it shows that group is set to read and write). As Ben is part of the same group as cybr371 (</w:t>
      </w:r>
      <w:proofErr w:type="spellStart"/>
      <w:r>
        <w:rPr>
          <w:rFonts w:asciiTheme="minorHAnsi" w:hAnsiTheme="minorHAnsi" w:cstheme="minorHAnsi"/>
          <w:i/>
          <w:iCs/>
          <w:color w:val="548DD4" w:themeColor="text2" w:themeTint="99"/>
          <w:sz w:val="22"/>
          <w:szCs w:val="22"/>
          <w:shd w:val="clear" w:color="auto" w:fill="FFFFFF"/>
        </w:rPr>
        <w:t>sudo</w:t>
      </w:r>
      <w:proofErr w:type="spellEnd"/>
      <w:r>
        <w:rPr>
          <w:rFonts w:asciiTheme="minorHAnsi" w:hAnsiTheme="minorHAnsi" w:cstheme="minorHAnsi"/>
          <w:i/>
          <w:iCs/>
          <w:color w:val="548DD4" w:themeColor="text2" w:themeTint="99"/>
          <w:sz w:val="22"/>
          <w:szCs w:val="22"/>
          <w:shd w:val="clear" w:color="auto" w:fill="FFFFFF"/>
        </w:rPr>
        <w:t>), it successfully wrote to the file, appending the new line.</w:t>
      </w:r>
    </w:p>
    <w:p w14:paraId="67ADC5D2" w14:textId="77777777" w:rsidR="005E5661" w:rsidRPr="00B5511B" w:rsidRDefault="005E5661" w:rsidP="005E5661">
      <w:pPr>
        <w:rPr>
          <w:rFonts w:asciiTheme="minorHAnsi" w:hAnsiTheme="minorHAnsi" w:cstheme="minorHAnsi"/>
          <w:i/>
          <w:iCs/>
          <w:color w:val="000000" w:themeColor="text1"/>
          <w:sz w:val="22"/>
          <w:szCs w:val="22"/>
          <w:shd w:val="clear" w:color="auto" w:fill="FFFFFF"/>
        </w:rPr>
      </w:pPr>
    </w:p>
    <w:p w14:paraId="108B0320" w14:textId="77777777" w:rsidR="005E5661" w:rsidRPr="00B5511B" w:rsidRDefault="005E5661" w:rsidP="005E5661">
      <w:pPr>
        <w:rPr>
          <w:rFonts w:asciiTheme="minorHAnsi" w:hAnsiTheme="minorHAnsi" w:cstheme="minorHAnsi"/>
          <w:i/>
          <w:iCs/>
          <w:color w:val="000000" w:themeColor="text1"/>
          <w:sz w:val="22"/>
          <w:szCs w:val="22"/>
          <w:shd w:val="clear" w:color="auto" w:fill="FFFFFF"/>
        </w:rPr>
      </w:pPr>
    </w:p>
    <w:p w14:paraId="4003A370" w14:textId="77777777" w:rsidR="005E5661" w:rsidRPr="00B5511B" w:rsidRDefault="005E5661" w:rsidP="005E5661">
      <w:pPr>
        <w:pStyle w:val="ListParagraph"/>
        <w:numPr>
          <w:ilvl w:val="0"/>
          <w:numId w:val="7"/>
        </w:numPr>
        <w:spacing w:after="160" w:line="259" w:lineRule="auto"/>
        <w:ind w:left="284" w:hanging="284"/>
        <w:jc w:val="both"/>
        <w:rPr>
          <w:rFonts w:asciiTheme="minorHAnsi" w:hAnsiTheme="minorHAnsi" w:cstheme="minorHAnsi"/>
          <w:i/>
          <w:iCs/>
          <w:color w:val="000000" w:themeColor="text1"/>
          <w:sz w:val="22"/>
          <w:szCs w:val="22"/>
          <w:shd w:val="clear" w:color="auto" w:fill="FFFFFF"/>
        </w:rPr>
      </w:pPr>
      <w:r w:rsidRPr="00B5511B">
        <w:rPr>
          <w:rFonts w:asciiTheme="minorHAnsi" w:hAnsiTheme="minorHAnsi" w:cstheme="minorHAnsi"/>
          <w:i/>
          <w:iCs/>
          <w:color w:val="000000" w:themeColor="text1"/>
          <w:sz w:val="22"/>
          <w:szCs w:val="22"/>
          <w:shd w:val="clear" w:color="auto" w:fill="FFFFFF"/>
        </w:rPr>
        <w:t xml:space="preserve">Question 2.3 [1 Mark]: </w:t>
      </w:r>
      <w:r w:rsidRPr="00B5511B">
        <w:rPr>
          <w:rFonts w:asciiTheme="minorHAnsi" w:hAnsiTheme="minorHAnsi" w:cstheme="minorHAnsi"/>
          <w:i/>
          <w:color w:val="000000" w:themeColor="text1"/>
          <w:sz w:val="22"/>
          <w:szCs w:val="22"/>
          <w:shd w:val="clear" w:color="auto" w:fill="FFFFFF"/>
        </w:rPr>
        <w:t>after completion of</w:t>
      </w:r>
      <w:r w:rsidRPr="00B5511B">
        <w:rPr>
          <w:rFonts w:asciiTheme="minorHAnsi" w:hAnsiTheme="minorHAnsi" w:cstheme="minorHAnsi"/>
          <w:i/>
          <w:iCs/>
          <w:color w:val="000000" w:themeColor="text1"/>
          <w:sz w:val="22"/>
          <w:szCs w:val="22"/>
          <w:shd w:val="clear" w:color="auto" w:fill="FFFFFF"/>
        </w:rPr>
        <w:t xml:space="preserve"> step 7, </w:t>
      </w:r>
      <w:r w:rsidRPr="00B5511B">
        <w:rPr>
          <w:rFonts w:asciiTheme="minorHAnsi" w:hAnsiTheme="minorHAnsi" w:cstheme="minorHAnsi"/>
          <w:i/>
          <w:color w:val="000000" w:themeColor="text1"/>
          <w:sz w:val="22"/>
          <w:szCs w:val="22"/>
          <w:shd w:val="clear" w:color="auto" w:fill="FFFFFF"/>
        </w:rPr>
        <w:t>what was the command you used to write to the file? Explain whether the operation is successful or not).</w:t>
      </w:r>
    </w:p>
    <w:p w14:paraId="66A1DE18" w14:textId="2A6FCF7C" w:rsidR="005E5661" w:rsidRDefault="002537E0" w:rsidP="002537E0">
      <w:pPr>
        <w:ind w:left="284"/>
        <w:jc w:val="both"/>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cd /home/cybr371</w:t>
      </w:r>
    </w:p>
    <w:p w14:paraId="22137F56" w14:textId="670D638D" w:rsidR="002537E0" w:rsidRDefault="002537E0" w:rsidP="002537E0">
      <w:pPr>
        <w:ind w:left="284"/>
        <w:jc w:val="both"/>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 xml:space="preserve">echo “This line is from the user </w:t>
      </w:r>
      <w:proofErr w:type="spellStart"/>
      <w:r>
        <w:rPr>
          <w:rFonts w:asciiTheme="minorHAnsi" w:hAnsiTheme="minorHAnsi" w:cstheme="minorHAnsi"/>
          <w:i/>
          <w:iCs/>
          <w:color w:val="548DD4" w:themeColor="text2" w:themeTint="99"/>
          <w:sz w:val="22"/>
          <w:szCs w:val="22"/>
          <w:shd w:val="clear" w:color="auto" w:fill="FFFFFF"/>
        </w:rPr>
        <w:t>david</w:t>
      </w:r>
      <w:proofErr w:type="spellEnd"/>
      <w:r>
        <w:rPr>
          <w:rFonts w:asciiTheme="minorHAnsi" w:hAnsiTheme="minorHAnsi" w:cstheme="minorHAnsi"/>
          <w:i/>
          <w:iCs/>
          <w:color w:val="548DD4" w:themeColor="text2" w:themeTint="99"/>
          <w:sz w:val="22"/>
          <w:szCs w:val="22"/>
          <w:shd w:val="clear" w:color="auto" w:fill="FFFFFF"/>
        </w:rPr>
        <w:t>” &gt;&gt; myfile.txt</w:t>
      </w:r>
    </w:p>
    <w:p w14:paraId="07B0F4FD" w14:textId="2AB33C71" w:rsidR="002537E0" w:rsidRDefault="002537E0" w:rsidP="002537E0">
      <w:pPr>
        <w:ind w:left="284"/>
        <w:jc w:val="both"/>
        <w:rPr>
          <w:rFonts w:asciiTheme="minorHAnsi" w:hAnsiTheme="minorHAnsi" w:cstheme="minorHAnsi"/>
          <w:i/>
          <w:iCs/>
          <w:color w:val="548DD4" w:themeColor="text2" w:themeTint="99"/>
          <w:sz w:val="22"/>
          <w:szCs w:val="22"/>
          <w:shd w:val="clear" w:color="auto" w:fill="FFFFFF"/>
        </w:rPr>
      </w:pPr>
    </w:p>
    <w:p w14:paraId="39228D2C" w14:textId="2867AF5E" w:rsidR="002537E0" w:rsidRDefault="002537E0" w:rsidP="002537E0">
      <w:pPr>
        <w:ind w:left="284"/>
        <w:jc w:val="both"/>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 xml:space="preserve">Upon execution, I received the error message = bash: </w:t>
      </w:r>
      <w:proofErr w:type="gramStart"/>
      <w:r>
        <w:rPr>
          <w:rFonts w:asciiTheme="minorHAnsi" w:hAnsiTheme="minorHAnsi" w:cstheme="minorHAnsi"/>
          <w:i/>
          <w:iCs/>
          <w:color w:val="548DD4" w:themeColor="text2" w:themeTint="99"/>
          <w:sz w:val="22"/>
          <w:szCs w:val="22"/>
          <w:shd w:val="clear" w:color="auto" w:fill="FFFFFF"/>
        </w:rPr>
        <w:t>myfile.txt :</w:t>
      </w:r>
      <w:proofErr w:type="gramEnd"/>
      <w:r>
        <w:rPr>
          <w:rFonts w:asciiTheme="minorHAnsi" w:hAnsiTheme="minorHAnsi" w:cstheme="minorHAnsi"/>
          <w:i/>
          <w:iCs/>
          <w:color w:val="548DD4" w:themeColor="text2" w:themeTint="99"/>
          <w:sz w:val="22"/>
          <w:szCs w:val="22"/>
          <w:shd w:val="clear" w:color="auto" w:fill="FFFFFF"/>
        </w:rPr>
        <w:t xml:space="preserve"> permission denied </w:t>
      </w:r>
    </w:p>
    <w:p w14:paraId="2AE451E6" w14:textId="03BC4606" w:rsidR="002537E0" w:rsidRPr="002537E0" w:rsidRDefault="002537E0" w:rsidP="002537E0">
      <w:pPr>
        <w:ind w:left="284"/>
        <w:jc w:val="both"/>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 xml:space="preserve">This command was unsuccessful as the permissions set for the file does not allow those segregated within the “others” to be able to write to the file. You can see that the permission for the myfile.txt only says that the </w:t>
      </w:r>
      <w:r w:rsidR="00E97560">
        <w:rPr>
          <w:rFonts w:asciiTheme="minorHAnsi" w:hAnsiTheme="minorHAnsi" w:cstheme="minorHAnsi"/>
          <w:i/>
          <w:iCs/>
          <w:color w:val="548DD4" w:themeColor="text2" w:themeTint="99"/>
          <w:sz w:val="22"/>
          <w:szCs w:val="22"/>
          <w:shd w:val="clear" w:color="auto" w:fill="FFFFFF"/>
        </w:rPr>
        <w:t>‘</w:t>
      </w:r>
      <w:r>
        <w:rPr>
          <w:rFonts w:asciiTheme="minorHAnsi" w:hAnsiTheme="minorHAnsi" w:cstheme="minorHAnsi"/>
          <w:i/>
          <w:iCs/>
          <w:color w:val="548DD4" w:themeColor="text2" w:themeTint="99"/>
          <w:sz w:val="22"/>
          <w:szCs w:val="22"/>
          <w:shd w:val="clear" w:color="auto" w:fill="FFFFFF"/>
        </w:rPr>
        <w:t>other</w:t>
      </w:r>
      <w:r w:rsidR="00E97560">
        <w:rPr>
          <w:rFonts w:asciiTheme="minorHAnsi" w:hAnsiTheme="minorHAnsi" w:cstheme="minorHAnsi"/>
          <w:i/>
          <w:iCs/>
          <w:color w:val="548DD4" w:themeColor="text2" w:themeTint="99"/>
          <w:sz w:val="22"/>
          <w:szCs w:val="22"/>
          <w:shd w:val="clear" w:color="auto" w:fill="FFFFFF"/>
        </w:rPr>
        <w:t>s’</w:t>
      </w:r>
      <w:r>
        <w:rPr>
          <w:rFonts w:asciiTheme="minorHAnsi" w:hAnsiTheme="minorHAnsi" w:cstheme="minorHAnsi"/>
          <w:i/>
          <w:iCs/>
          <w:color w:val="548DD4" w:themeColor="text2" w:themeTint="99"/>
          <w:sz w:val="22"/>
          <w:szCs w:val="22"/>
          <w:shd w:val="clear" w:color="auto" w:fill="FFFFFF"/>
        </w:rPr>
        <w:t xml:space="preserve"> permission is set to</w:t>
      </w:r>
      <w:r w:rsidR="00E97560">
        <w:rPr>
          <w:rFonts w:asciiTheme="minorHAnsi" w:hAnsiTheme="minorHAnsi" w:cstheme="minorHAnsi"/>
          <w:i/>
          <w:iCs/>
          <w:color w:val="548DD4" w:themeColor="text2" w:themeTint="99"/>
          <w:sz w:val="22"/>
          <w:szCs w:val="22"/>
          <w:shd w:val="clear" w:color="auto" w:fill="FFFFFF"/>
        </w:rPr>
        <w:t xml:space="preserve"> only</w:t>
      </w:r>
      <w:r>
        <w:rPr>
          <w:rFonts w:asciiTheme="minorHAnsi" w:hAnsiTheme="minorHAnsi" w:cstheme="minorHAnsi"/>
          <w:i/>
          <w:iCs/>
          <w:color w:val="548DD4" w:themeColor="text2" w:themeTint="99"/>
          <w:sz w:val="22"/>
          <w:szCs w:val="22"/>
          <w:shd w:val="clear" w:color="auto" w:fill="FFFFFF"/>
        </w:rPr>
        <w:t xml:space="preserve"> read. </w:t>
      </w:r>
    </w:p>
    <w:p w14:paraId="240C6042" w14:textId="2D00267D" w:rsidR="005E5661" w:rsidRDefault="005E5661" w:rsidP="005E5661">
      <w:pPr>
        <w:jc w:val="both"/>
        <w:rPr>
          <w:rFonts w:asciiTheme="minorHAnsi" w:hAnsiTheme="minorHAnsi" w:cstheme="minorHAnsi"/>
          <w:i/>
          <w:iCs/>
          <w:color w:val="000000" w:themeColor="text1"/>
          <w:sz w:val="22"/>
          <w:szCs w:val="22"/>
          <w:shd w:val="clear" w:color="auto" w:fill="FFFFFF"/>
        </w:rPr>
      </w:pPr>
    </w:p>
    <w:p w14:paraId="79D15A1B" w14:textId="6F7AAFB2" w:rsidR="00FF1DC8" w:rsidRDefault="00FF1DC8" w:rsidP="005E5661">
      <w:pPr>
        <w:jc w:val="both"/>
        <w:rPr>
          <w:rFonts w:asciiTheme="minorHAnsi" w:hAnsiTheme="minorHAnsi" w:cstheme="minorHAnsi"/>
          <w:i/>
          <w:iCs/>
          <w:color w:val="000000" w:themeColor="text1"/>
          <w:sz w:val="22"/>
          <w:szCs w:val="22"/>
          <w:shd w:val="clear" w:color="auto" w:fill="FFFFFF"/>
        </w:rPr>
      </w:pPr>
    </w:p>
    <w:p w14:paraId="50B34376" w14:textId="77777777" w:rsidR="00FF1DC8" w:rsidRDefault="00FF1DC8" w:rsidP="005E5661">
      <w:pPr>
        <w:jc w:val="both"/>
        <w:rPr>
          <w:rFonts w:asciiTheme="minorHAnsi" w:hAnsiTheme="minorHAnsi" w:cstheme="minorHAnsi"/>
          <w:i/>
          <w:iCs/>
          <w:color w:val="000000" w:themeColor="text1"/>
          <w:sz w:val="22"/>
          <w:szCs w:val="22"/>
          <w:shd w:val="clear" w:color="auto" w:fill="FFFFFF"/>
        </w:rPr>
      </w:pPr>
    </w:p>
    <w:p w14:paraId="25BA8F1F" w14:textId="77777777" w:rsidR="002537E0" w:rsidRPr="00B5511B" w:rsidRDefault="002537E0" w:rsidP="005E5661">
      <w:pPr>
        <w:jc w:val="both"/>
        <w:rPr>
          <w:rFonts w:asciiTheme="minorHAnsi" w:hAnsiTheme="minorHAnsi" w:cstheme="minorHAnsi"/>
          <w:i/>
          <w:iCs/>
          <w:color w:val="000000" w:themeColor="text1"/>
          <w:sz w:val="22"/>
          <w:szCs w:val="22"/>
          <w:shd w:val="clear" w:color="auto" w:fill="FFFFFF"/>
        </w:rPr>
      </w:pPr>
    </w:p>
    <w:p w14:paraId="141F8EF5" w14:textId="533832E8" w:rsidR="002537E0" w:rsidRDefault="005E5661" w:rsidP="002537E0">
      <w:pPr>
        <w:pStyle w:val="ListParagraph"/>
        <w:numPr>
          <w:ilvl w:val="0"/>
          <w:numId w:val="7"/>
        </w:numPr>
        <w:spacing w:after="160" w:line="259" w:lineRule="auto"/>
        <w:ind w:left="284" w:hanging="284"/>
        <w:jc w:val="both"/>
        <w:rPr>
          <w:rFonts w:asciiTheme="minorHAnsi" w:hAnsiTheme="minorHAnsi" w:cstheme="minorHAnsi"/>
          <w:i/>
          <w:iCs/>
          <w:color w:val="000000" w:themeColor="text1"/>
          <w:sz w:val="22"/>
          <w:szCs w:val="22"/>
          <w:shd w:val="clear" w:color="auto" w:fill="FFFFFF"/>
        </w:rPr>
      </w:pPr>
      <w:r w:rsidRPr="00B5511B">
        <w:rPr>
          <w:rFonts w:asciiTheme="minorHAnsi" w:hAnsiTheme="minorHAnsi" w:cstheme="minorHAnsi"/>
          <w:i/>
          <w:color w:val="000000" w:themeColor="text1"/>
          <w:sz w:val="22"/>
          <w:szCs w:val="22"/>
          <w:shd w:val="clear" w:color="auto" w:fill="FFFFFF"/>
        </w:rPr>
        <w:lastRenderedPageBreak/>
        <w:t>Question 2.4 [</w:t>
      </w:r>
      <w:r w:rsidR="00B5511B">
        <w:rPr>
          <w:rFonts w:asciiTheme="minorHAnsi" w:hAnsiTheme="minorHAnsi" w:cstheme="minorHAnsi"/>
          <w:i/>
          <w:color w:val="000000" w:themeColor="text1"/>
          <w:sz w:val="22"/>
          <w:szCs w:val="22"/>
          <w:shd w:val="clear" w:color="auto" w:fill="FFFFFF"/>
        </w:rPr>
        <w:t>1</w:t>
      </w:r>
      <w:r w:rsidRPr="00B5511B">
        <w:rPr>
          <w:rFonts w:asciiTheme="minorHAnsi" w:hAnsiTheme="minorHAnsi" w:cstheme="minorHAnsi"/>
          <w:i/>
          <w:color w:val="000000" w:themeColor="text1"/>
          <w:sz w:val="22"/>
          <w:szCs w:val="22"/>
          <w:shd w:val="clear" w:color="auto" w:fill="FFFFFF"/>
        </w:rPr>
        <w:t xml:space="preserve"> Mark]: after completion of step 12, </w:t>
      </w:r>
      <w:r w:rsidRPr="00B5511B">
        <w:rPr>
          <w:rFonts w:asciiTheme="minorHAnsi" w:hAnsiTheme="minorHAnsi" w:cstheme="minorHAnsi"/>
          <w:i/>
          <w:iCs/>
          <w:color w:val="000000" w:themeColor="text1"/>
          <w:sz w:val="22"/>
          <w:szCs w:val="22"/>
          <w:shd w:val="clear" w:color="auto" w:fill="FFFFFF"/>
        </w:rPr>
        <w:t xml:space="preserve">Write a command to set an ACL to </w:t>
      </w:r>
      <w:r w:rsidRPr="00B5511B">
        <w:rPr>
          <w:rFonts w:asciiTheme="minorHAnsi" w:hAnsiTheme="minorHAnsi" w:cstheme="minorHAnsi"/>
          <w:b/>
          <w:i/>
          <w:iCs/>
          <w:color w:val="000000" w:themeColor="text1"/>
          <w:sz w:val="22"/>
          <w:szCs w:val="22"/>
          <w:shd w:val="clear" w:color="auto" w:fill="FFFFFF"/>
        </w:rPr>
        <w:t>deny</w:t>
      </w:r>
      <w:r w:rsidRPr="00B5511B">
        <w:rPr>
          <w:rFonts w:asciiTheme="minorHAnsi" w:hAnsiTheme="minorHAnsi" w:cstheme="minorHAnsi"/>
          <w:i/>
          <w:iCs/>
          <w:color w:val="000000" w:themeColor="text1"/>
          <w:sz w:val="22"/>
          <w:szCs w:val="22"/>
          <w:shd w:val="clear" w:color="auto" w:fill="FFFFFF"/>
        </w:rPr>
        <w:t xml:space="preserve"> all access (read, </w:t>
      </w:r>
      <w:proofErr w:type="gramStart"/>
      <w:r w:rsidRPr="00B5511B">
        <w:rPr>
          <w:rFonts w:asciiTheme="minorHAnsi" w:hAnsiTheme="minorHAnsi" w:cstheme="minorHAnsi"/>
          <w:i/>
          <w:iCs/>
          <w:color w:val="000000" w:themeColor="text1"/>
          <w:sz w:val="22"/>
          <w:szCs w:val="22"/>
          <w:shd w:val="clear" w:color="auto" w:fill="FFFFFF"/>
        </w:rPr>
        <w:t>write</w:t>
      </w:r>
      <w:proofErr w:type="gramEnd"/>
      <w:r w:rsidRPr="00B5511B">
        <w:rPr>
          <w:rFonts w:asciiTheme="minorHAnsi" w:hAnsiTheme="minorHAnsi" w:cstheme="minorHAnsi"/>
          <w:i/>
          <w:iCs/>
          <w:color w:val="000000" w:themeColor="text1"/>
          <w:sz w:val="22"/>
          <w:szCs w:val="22"/>
          <w:shd w:val="clear" w:color="auto" w:fill="FFFFFF"/>
        </w:rPr>
        <w:t xml:space="preserve"> and execute) to myfile.txt for user </w:t>
      </w:r>
      <w:proofErr w:type="spellStart"/>
      <w:r w:rsidRPr="00B5511B">
        <w:rPr>
          <w:rFonts w:asciiTheme="minorHAnsi" w:hAnsiTheme="minorHAnsi" w:cstheme="minorHAnsi"/>
          <w:i/>
          <w:iCs/>
          <w:color w:val="000000" w:themeColor="text1"/>
          <w:sz w:val="22"/>
          <w:szCs w:val="22"/>
          <w:shd w:val="clear" w:color="auto" w:fill="FFFFFF"/>
        </w:rPr>
        <w:t>david</w:t>
      </w:r>
      <w:proofErr w:type="spellEnd"/>
      <w:r w:rsidRPr="00B5511B">
        <w:rPr>
          <w:rFonts w:asciiTheme="minorHAnsi" w:hAnsiTheme="minorHAnsi" w:cstheme="minorHAnsi"/>
          <w:i/>
          <w:iCs/>
          <w:color w:val="000000" w:themeColor="text1"/>
          <w:sz w:val="22"/>
          <w:szCs w:val="22"/>
          <w:shd w:val="clear" w:color="auto" w:fill="FFFFFF"/>
        </w:rPr>
        <w:t>.</w:t>
      </w:r>
    </w:p>
    <w:p w14:paraId="2E05C8B9" w14:textId="6BD53840" w:rsidR="002537E0" w:rsidRDefault="002537E0" w:rsidP="002537E0">
      <w:pPr>
        <w:spacing w:after="160" w:line="259" w:lineRule="auto"/>
        <w:ind w:left="284"/>
        <w:jc w:val="both"/>
        <w:rPr>
          <w:rFonts w:asciiTheme="minorHAnsi" w:hAnsiTheme="minorHAnsi" w:cstheme="minorHAnsi"/>
          <w:i/>
          <w:iCs/>
          <w:color w:val="548DD4" w:themeColor="text2" w:themeTint="99"/>
          <w:sz w:val="22"/>
          <w:szCs w:val="22"/>
          <w:shd w:val="clear" w:color="auto" w:fill="FFFFFF"/>
        </w:rPr>
      </w:pPr>
      <w:proofErr w:type="spellStart"/>
      <w:r>
        <w:rPr>
          <w:rFonts w:asciiTheme="minorHAnsi" w:hAnsiTheme="minorHAnsi" w:cstheme="minorHAnsi"/>
          <w:i/>
          <w:iCs/>
          <w:color w:val="548DD4" w:themeColor="text2" w:themeTint="99"/>
          <w:sz w:val="22"/>
          <w:szCs w:val="22"/>
          <w:shd w:val="clear" w:color="auto" w:fill="FFFFFF"/>
        </w:rPr>
        <w:t>setfacl</w:t>
      </w:r>
      <w:proofErr w:type="spellEnd"/>
      <w:r>
        <w:rPr>
          <w:rFonts w:asciiTheme="minorHAnsi" w:hAnsiTheme="minorHAnsi" w:cstheme="minorHAnsi"/>
          <w:i/>
          <w:iCs/>
          <w:color w:val="548DD4" w:themeColor="text2" w:themeTint="99"/>
          <w:sz w:val="22"/>
          <w:szCs w:val="22"/>
          <w:shd w:val="clear" w:color="auto" w:fill="FFFFFF"/>
        </w:rPr>
        <w:t xml:space="preserve"> -m </w:t>
      </w:r>
      <w:proofErr w:type="spellStart"/>
      <w:proofErr w:type="gramStart"/>
      <w:r>
        <w:rPr>
          <w:rFonts w:asciiTheme="minorHAnsi" w:hAnsiTheme="minorHAnsi" w:cstheme="minorHAnsi"/>
          <w:i/>
          <w:iCs/>
          <w:color w:val="548DD4" w:themeColor="text2" w:themeTint="99"/>
          <w:sz w:val="22"/>
          <w:szCs w:val="22"/>
          <w:shd w:val="clear" w:color="auto" w:fill="FFFFFF"/>
        </w:rPr>
        <w:t>u:david</w:t>
      </w:r>
      <w:proofErr w:type="spellEnd"/>
      <w:proofErr w:type="gramEnd"/>
      <w:r>
        <w:rPr>
          <w:rFonts w:asciiTheme="minorHAnsi" w:hAnsiTheme="minorHAnsi" w:cstheme="minorHAnsi"/>
          <w:i/>
          <w:iCs/>
          <w:color w:val="548DD4" w:themeColor="text2" w:themeTint="99"/>
          <w:sz w:val="22"/>
          <w:szCs w:val="22"/>
          <w:shd w:val="clear" w:color="auto" w:fill="FFFFFF"/>
        </w:rPr>
        <w:t>:- myfile.txt</w:t>
      </w:r>
    </w:p>
    <w:p w14:paraId="6DDBF046" w14:textId="73C09821" w:rsidR="002537E0" w:rsidRDefault="002537E0" w:rsidP="002537E0">
      <w:pPr>
        <w:spacing w:after="160" w:line="259" w:lineRule="auto"/>
        <w:ind w:left="284"/>
        <w:jc w:val="both"/>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 xml:space="preserve">Running </w:t>
      </w:r>
      <w:proofErr w:type="spellStart"/>
      <w:r>
        <w:rPr>
          <w:rFonts w:asciiTheme="minorHAnsi" w:hAnsiTheme="minorHAnsi" w:cstheme="minorHAnsi"/>
          <w:i/>
          <w:iCs/>
          <w:color w:val="548DD4" w:themeColor="text2" w:themeTint="99"/>
          <w:sz w:val="22"/>
          <w:szCs w:val="22"/>
          <w:shd w:val="clear" w:color="auto" w:fill="FFFFFF"/>
        </w:rPr>
        <w:t>getfacl</w:t>
      </w:r>
      <w:proofErr w:type="spellEnd"/>
      <w:r>
        <w:rPr>
          <w:rFonts w:asciiTheme="minorHAnsi" w:hAnsiTheme="minorHAnsi" w:cstheme="minorHAnsi"/>
          <w:i/>
          <w:iCs/>
          <w:color w:val="548DD4" w:themeColor="text2" w:themeTint="99"/>
          <w:sz w:val="22"/>
          <w:szCs w:val="22"/>
          <w:shd w:val="clear" w:color="auto" w:fill="FFFFFF"/>
        </w:rPr>
        <w:t xml:space="preserve"> myfile.txt after executing the above command shows that </w:t>
      </w:r>
      <w:proofErr w:type="spellStart"/>
      <w:r>
        <w:rPr>
          <w:rFonts w:asciiTheme="minorHAnsi" w:hAnsiTheme="minorHAnsi" w:cstheme="minorHAnsi"/>
          <w:i/>
          <w:iCs/>
          <w:color w:val="548DD4" w:themeColor="text2" w:themeTint="99"/>
          <w:sz w:val="22"/>
          <w:szCs w:val="22"/>
          <w:shd w:val="clear" w:color="auto" w:fill="FFFFFF"/>
        </w:rPr>
        <w:t>davids</w:t>
      </w:r>
      <w:proofErr w:type="spellEnd"/>
      <w:r>
        <w:rPr>
          <w:rFonts w:asciiTheme="minorHAnsi" w:hAnsiTheme="minorHAnsi" w:cstheme="minorHAnsi"/>
          <w:i/>
          <w:iCs/>
          <w:color w:val="548DD4" w:themeColor="text2" w:themeTint="99"/>
          <w:sz w:val="22"/>
          <w:szCs w:val="22"/>
          <w:shd w:val="clear" w:color="auto" w:fill="FFFFFF"/>
        </w:rPr>
        <w:t xml:space="preserve"> permission as:</w:t>
      </w:r>
    </w:p>
    <w:p w14:paraId="2D04376E" w14:textId="16316733" w:rsidR="005E5661" w:rsidRPr="002537E0" w:rsidRDefault="002537E0" w:rsidP="002537E0">
      <w:pPr>
        <w:spacing w:after="160" w:line="259" w:lineRule="auto"/>
        <w:ind w:left="284"/>
        <w:jc w:val="both"/>
        <w:rPr>
          <w:rFonts w:asciiTheme="minorHAnsi" w:hAnsiTheme="minorHAnsi" w:cstheme="minorHAnsi"/>
          <w:i/>
          <w:iCs/>
          <w:color w:val="548DD4" w:themeColor="text2" w:themeTint="99"/>
          <w:sz w:val="22"/>
          <w:szCs w:val="22"/>
          <w:shd w:val="clear" w:color="auto" w:fill="FFFFFF"/>
        </w:rPr>
      </w:pPr>
      <w:r>
        <w:rPr>
          <w:rFonts w:asciiTheme="minorHAnsi" w:hAnsiTheme="minorHAnsi" w:cstheme="minorHAnsi"/>
          <w:i/>
          <w:iCs/>
          <w:color w:val="548DD4" w:themeColor="text2" w:themeTint="99"/>
          <w:sz w:val="22"/>
          <w:szCs w:val="22"/>
          <w:shd w:val="clear" w:color="auto" w:fill="FFFFFF"/>
        </w:rPr>
        <w:tab/>
      </w:r>
      <w:proofErr w:type="spellStart"/>
      <w:proofErr w:type="gramStart"/>
      <w:r>
        <w:rPr>
          <w:rFonts w:asciiTheme="minorHAnsi" w:hAnsiTheme="minorHAnsi" w:cstheme="minorHAnsi"/>
          <w:i/>
          <w:iCs/>
          <w:color w:val="548DD4" w:themeColor="text2" w:themeTint="99"/>
          <w:sz w:val="22"/>
          <w:szCs w:val="22"/>
          <w:shd w:val="clear" w:color="auto" w:fill="FFFFFF"/>
        </w:rPr>
        <w:t>user:david</w:t>
      </w:r>
      <w:proofErr w:type="spellEnd"/>
      <w:proofErr w:type="gramEnd"/>
      <w:r>
        <w:rPr>
          <w:rFonts w:asciiTheme="minorHAnsi" w:hAnsiTheme="minorHAnsi" w:cstheme="minorHAnsi"/>
          <w:i/>
          <w:iCs/>
          <w:color w:val="548DD4" w:themeColor="text2" w:themeTint="99"/>
          <w:sz w:val="22"/>
          <w:szCs w:val="22"/>
          <w:shd w:val="clear" w:color="auto" w:fill="FFFFFF"/>
        </w:rPr>
        <w:t>:---</w:t>
      </w:r>
    </w:p>
    <w:p w14:paraId="4B7D5A2A" w14:textId="7611582A" w:rsidR="0050587E" w:rsidRPr="00B5511B" w:rsidRDefault="00E97560" w:rsidP="005E5661">
      <w:pPr>
        <w:rPr>
          <w:rFonts w:asciiTheme="minorHAnsi" w:hAnsiTheme="minorHAnsi" w:cstheme="minorHAnsi"/>
          <w:i/>
          <w:iCs/>
          <w:color w:val="C00000"/>
          <w:sz w:val="22"/>
          <w:szCs w:val="22"/>
          <w:shd w:val="clear" w:color="auto" w:fill="FFFFFF"/>
        </w:rPr>
      </w:pPr>
      <w:r>
        <w:rPr>
          <w:rFonts w:asciiTheme="minorHAnsi" w:hAnsiTheme="minorHAnsi" w:cstheme="minorHAnsi"/>
          <w:i/>
          <w:iCs/>
          <w:noProof/>
          <w:color w:val="C00000"/>
          <w:sz w:val="22"/>
          <w:szCs w:val="22"/>
          <w:shd w:val="clear" w:color="auto" w:fill="FFFFFF"/>
        </w:rPr>
        <w:drawing>
          <wp:inline distT="0" distB="0" distL="0" distR="0" wp14:anchorId="12703B4C" wp14:editId="7E636ABB">
            <wp:extent cx="6120765" cy="266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664460"/>
                    </a:xfrm>
                    <a:prstGeom prst="rect">
                      <a:avLst/>
                    </a:prstGeom>
                  </pic:spPr>
                </pic:pic>
              </a:graphicData>
            </a:graphic>
          </wp:inline>
        </w:drawing>
      </w:r>
    </w:p>
    <w:p w14:paraId="15CF44D0" w14:textId="11A24BD5" w:rsidR="005E5661" w:rsidRDefault="005E5661" w:rsidP="005E5661">
      <w:pPr>
        <w:pStyle w:val="ListParagraph"/>
        <w:numPr>
          <w:ilvl w:val="0"/>
          <w:numId w:val="9"/>
        </w:numPr>
        <w:spacing w:after="160" w:line="259" w:lineRule="auto"/>
        <w:ind w:left="284" w:hanging="284"/>
        <w:jc w:val="both"/>
        <w:rPr>
          <w:rFonts w:asciiTheme="minorHAnsi" w:hAnsiTheme="minorHAnsi" w:cstheme="minorHAnsi"/>
          <w:i/>
          <w:iCs/>
          <w:color w:val="000000" w:themeColor="text1"/>
          <w:sz w:val="22"/>
          <w:szCs w:val="22"/>
        </w:rPr>
      </w:pPr>
      <w:r w:rsidRPr="00B5511B">
        <w:rPr>
          <w:rFonts w:asciiTheme="minorHAnsi" w:hAnsiTheme="minorHAnsi" w:cstheme="minorHAnsi"/>
          <w:i/>
          <w:iCs/>
          <w:color w:val="000000" w:themeColor="text1"/>
          <w:sz w:val="22"/>
          <w:szCs w:val="22"/>
        </w:rPr>
        <w:t>Question 2.5 [</w:t>
      </w:r>
      <w:r w:rsidR="00B5511B">
        <w:rPr>
          <w:rFonts w:asciiTheme="minorHAnsi" w:hAnsiTheme="minorHAnsi" w:cstheme="minorHAnsi"/>
          <w:i/>
          <w:iCs/>
          <w:color w:val="000000" w:themeColor="text1"/>
          <w:sz w:val="22"/>
          <w:szCs w:val="22"/>
        </w:rPr>
        <w:t>1</w:t>
      </w:r>
      <w:r w:rsidRPr="00B5511B">
        <w:rPr>
          <w:rFonts w:asciiTheme="minorHAnsi" w:hAnsiTheme="minorHAnsi" w:cstheme="minorHAnsi"/>
          <w:i/>
          <w:iCs/>
          <w:color w:val="000000" w:themeColor="text1"/>
          <w:sz w:val="22"/>
          <w:szCs w:val="22"/>
        </w:rPr>
        <w:t xml:space="preserve"> Mark] – </w:t>
      </w:r>
      <w:r w:rsidRPr="00B5511B">
        <w:rPr>
          <w:rFonts w:asciiTheme="minorHAnsi" w:hAnsiTheme="minorHAnsi" w:cstheme="minorHAnsi"/>
          <w:i/>
          <w:color w:val="000000" w:themeColor="text1"/>
          <w:sz w:val="22"/>
          <w:szCs w:val="22"/>
          <w:shd w:val="clear" w:color="auto" w:fill="FFFFFF"/>
        </w:rPr>
        <w:t xml:space="preserve">after completion of step 12, </w:t>
      </w:r>
      <w:r w:rsidRPr="00B5511B">
        <w:rPr>
          <w:rFonts w:asciiTheme="minorHAnsi" w:hAnsiTheme="minorHAnsi" w:cstheme="minorHAnsi"/>
          <w:i/>
          <w:iCs/>
          <w:color w:val="000000" w:themeColor="text1"/>
          <w:sz w:val="22"/>
          <w:szCs w:val="22"/>
        </w:rPr>
        <w:t xml:space="preserve">Login as user </w:t>
      </w:r>
      <w:proofErr w:type="spellStart"/>
      <w:r w:rsidRPr="00B5511B">
        <w:rPr>
          <w:rFonts w:asciiTheme="minorHAnsi" w:hAnsiTheme="minorHAnsi" w:cstheme="minorHAnsi"/>
          <w:i/>
          <w:iCs/>
          <w:color w:val="000000" w:themeColor="text1"/>
          <w:sz w:val="22"/>
          <w:szCs w:val="22"/>
        </w:rPr>
        <w:t>masood</w:t>
      </w:r>
      <w:proofErr w:type="spellEnd"/>
      <w:r w:rsidRPr="00B5511B">
        <w:rPr>
          <w:rFonts w:asciiTheme="minorHAnsi" w:hAnsiTheme="minorHAnsi" w:cstheme="minorHAnsi"/>
          <w:i/>
          <w:iCs/>
          <w:color w:val="000000" w:themeColor="text1"/>
          <w:sz w:val="22"/>
          <w:szCs w:val="22"/>
        </w:rPr>
        <w:t xml:space="preserve"> and issue a command to read the content of the file mytext.txt in the cybr371’s home directory. Can the user </w:t>
      </w:r>
      <w:proofErr w:type="spellStart"/>
      <w:r w:rsidRPr="00B5511B">
        <w:rPr>
          <w:rFonts w:asciiTheme="minorHAnsi" w:hAnsiTheme="minorHAnsi" w:cstheme="minorHAnsi"/>
          <w:i/>
          <w:iCs/>
          <w:color w:val="000000" w:themeColor="text1"/>
          <w:sz w:val="22"/>
          <w:szCs w:val="22"/>
        </w:rPr>
        <w:t>masood</w:t>
      </w:r>
      <w:proofErr w:type="spellEnd"/>
      <w:r w:rsidRPr="00B5511B">
        <w:rPr>
          <w:rFonts w:asciiTheme="minorHAnsi" w:hAnsiTheme="minorHAnsi" w:cstheme="minorHAnsi"/>
          <w:i/>
          <w:iCs/>
          <w:color w:val="000000" w:themeColor="text1"/>
          <w:sz w:val="22"/>
          <w:szCs w:val="22"/>
        </w:rPr>
        <w:t xml:space="preserve"> read the file? Write the command and explain the output of the command.</w:t>
      </w:r>
    </w:p>
    <w:p w14:paraId="1E28AE13" w14:textId="11BF75C1" w:rsidR="002C33C6" w:rsidRDefault="002C33C6" w:rsidP="002537E0">
      <w:pPr>
        <w:pStyle w:val="ListParagraph"/>
        <w:spacing w:after="160" w:line="259" w:lineRule="auto"/>
        <w:jc w:val="both"/>
        <w:rPr>
          <w:rFonts w:asciiTheme="minorHAnsi" w:hAnsiTheme="minorHAnsi" w:cstheme="minorHAnsi"/>
          <w:i/>
          <w:iCs/>
          <w:color w:val="548DD4" w:themeColor="text2" w:themeTint="99"/>
          <w:sz w:val="22"/>
          <w:szCs w:val="22"/>
        </w:rPr>
      </w:pPr>
      <w:r>
        <w:rPr>
          <w:rFonts w:asciiTheme="minorHAnsi" w:hAnsiTheme="minorHAnsi" w:cstheme="minorHAnsi"/>
          <w:i/>
          <w:iCs/>
          <w:color w:val="548DD4" w:themeColor="text2" w:themeTint="99"/>
          <w:sz w:val="22"/>
          <w:szCs w:val="22"/>
        </w:rPr>
        <w:t>cd /home/cybr371</w:t>
      </w:r>
    </w:p>
    <w:p w14:paraId="1A43DDB5" w14:textId="63A3CE28" w:rsidR="002537E0" w:rsidRDefault="002537E0" w:rsidP="002537E0">
      <w:pPr>
        <w:pStyle w:val="ListParagraph"/>
        <w:spacing w:after="160" w:line="259" w:lineRule="auto"/>
        <w:jc w:val="both"/>
        <w:rPr>
          <w:rFonts w:asciiTheme="minorHAnsi" w:hAnsiTheme="minorHAnsi" w:cstheme="minorHAnsi"/>
          <w:i/>
          <w:iCs/>
          <w:color w:val="548DD4" w:themeColor="text2" w:themeTint="99"/>
          <w:sz w:val="22"/>
          <w:szCs w:val="22"/>
        </w:rPr>
      </w:pPr>
      <w:r>
        <w:rPr>
          <w:rFonts w:asciiTheme="minorHAnsi" w:hAnsiTheme="minorHAnsi" w:cstheme="minorHAnsi"/>
          <w:i/>
          <w:iCs/>
          <w:color w:val="548DD4" w:themeColor="text2" w:themeTint="99"/>
          <w:sz w:val="22"/>
          <w:szCs w:val="22"/>
        </w:rPr>
        <w:t>cat myfile.txt</w:t>
      </w:r>
    </w:p>
    <w:p w14:paraId="390C8C76" w14:textId="5EA104ED" w:rsidR="005E5661" w:rsidRDefault="002537E0" w:rsidP="002537E0">
      <w:pPr>
        <w:pStyle w:val="ListParagraph"/>
        <w:spacing w:after="160" w:line="259" w:lineRule="auto"/>
        <w:jc w:val="both"/>
        <w:rPr>
          <w:rFonts w:asciiTheme="minorHAnsi" w:hAnsiTheme="minorHAnsi" w:cstheme="minorHAnsi"/>
          <w:i/>
          <w:iCs/>
          <w:color w:val="548DD4" w:themeColor="text2" w:themeTint="99"/>
          <w:sz w:val="22"/>
          <w:szCs w:val="22"/>
        </w:rPr>
      </w:pPr>
      <w:r>
        <w:rPr>
          <w:rFonts w:asciiTheme="minorHAnsi" w:hAnsiTheme="minorHAnsi" w:cstheme="minorHAnsi"/>
          <w:i/>
          <w:iCs/>
          <w:color w:val="548DD4" w:themeColor="text2" w:themeTint="99"/>
          <w:sz w:val="22"/>
          <w:szCs w:val="22"/>
        </w:rPr>
        <w:t xml:space="preserve">Yes, user </w:t>
      </w:r>
      <w:proofErr w:type="spellStart"/>
      <w:r>
        <w:rPr>
          <w:rFonts w:asciiTheme="minorHAnsi" w:hAnsiTheme="minorHAnsi" w:cstheme="minorHAnsi"/>
          <w:i/>
          <w:iCs/>
          <w:color w:val="548DD4" w:themeColor="text2" w:themeTint="99"/>
          <w:sz w:val="22"/>
          <w:szCs w:val="22"/>
        </w:rPr>
        <w:t>masood</w:t>
      </w:r>
      <w:proofErr w:type="spellEnd"/>
      <w:r>
        <w:rPr>
          <w:rFonts w:asciiTheme="minorHAnsi" w:hAnsiTheme="minorHAnsi" w:cstheme="minorHAnsi"/>
          <w:i/>
          <w:iCs/>
          <w:color w:val="548DD4" w:themeColor="text2" w:themeTint="99"/>
          <w:sz w:val="22"/>
          <w:szCs w:val="22"/>
        </w:rPr>
        <w:t xml:space="preserve"> can read the file.  By executing the above command, it successfully printed the contents of the file. This is because the permissions for that file have set the “others” permission to only read. As user </w:t>
      </w:r>
      <w:proofErr w:type="spellStart"/>
      <w:r>
        <w:rPr>
          <w:rFonts w:asciiTheme="minorHAnsi" w:hAnsiTheme="minorHAnsi" w:cstheme="minorHAnsi"/>
          <w:i/>
          <w:iCs/>
          <w:color w:val="548DD4" w:themeColor="text2" w:themeTint="99"/>
          <w:sz w:val="22"/>
          <w:szCs w:val="22"/>
        </w:rPr>
        <w:t>masood</w:t>
      </w:r>
      <w:proofErr w:type="spellEnd"/>
      <w:r>
        <w:rPr>
          <w:rFonts w:asciiTheme="minorHAnsi" w:hAnsiTheme="minorHAnsi" w:cstheme="minorHAnsi"/>
          <w:i/>
          <w:iCs/>
          <w:color w:val="548DD4" w:themeColor="text2" w:themeTint="99"/>
          <w:sz w:val="22"/>
          <w:szCs w:val="22"/>
        </w:rPr>
        <w:t xml:space="preserve"> is neither part of the </w:t>
      </w:r>
      <w:proofErr w:type="spellStart"/>
      <w:r>
        <w:rPr>
          <w:rFonts w:asciiTheme="minorHAnsi" w:hAnsiTheme="minorHAnsi" w:cstheme="minorHAnsi"/>
          <w:i/>
          <w:iCs/>
          <w:color w:val="548DD4" w:themeColor="text2" w:themeTint="99"/>
          <w:sz w:val="22"/>
          <w:szCs w:val="22"/>
        </w:rPr>
        <w:t>sudo</w:t>
      </w:r>
      <w:proofErr w:type="spellEnd"/>
      <w:r>
        <w:rPr>
          <w:rFonts w:asciiTheme="minorHAnsi" w:hAnsiTheme="minorHAnsi" w:cstheme="minorHAnsi"/>
          <w:i/>
          <w:iCs/>
          <w:color w:val="548DD4" w:themeColor="text2" w:themeTint="99"/>
          <w:sz w:val="22"/>
          <w:szCs w:val="22"/>
        </w:rPr>
        <w:t xml:space="preserve"> group, he </w:t>
      </w:r>
      <w:proofErr w:type="spellStart"/>
      <w:r>
        <w:rPr>
          <w:rFonts w:asciiTheme="minorHAnsi" w:hAnsiTheme="minorHAnsi" w:cstheme="minorHAnsi"/>
          <w:i/>
          <w:iCs/>
          <w:color w:val="548DD4" w:themeColor="text2" w:themeTint="99"/>
          <w:sz w:val="22"/>
          <w:szCs w:val="22"/>
        </w:rPr>
        <w:t>can not</w:t>
      </w:r>
      <w:proofErr w:type="spellEnd"/>
      <w:r>
        <w:rPr>
          <w:rFonts w:asciiTheme="minorHAnsi" w:hAnsiTheme="minorHAnsi" w:cstheme="minorHAnsi"/>
          <w:i/>
          <w:iCs/>
          <w:color w:val="548DD4" w:themeColor="text2" w:themeTint="99"/>
          <w:sz w:val="22"/>
          <w:szCs w:val="22"/>
        </w:rPr>
        <w:t xml:space="preserve"> write and execute to the file- only being able granted read access.</w:t>
      </w:r>
    </w:p>
    <w:p w14:paraId="2E4A5ACC" w14:textId="011AB67D" w:rsidR="002537E0" w:rsidRPr="002537E0" w:rsidRDefault="002537E0" w:rsidP="002537E0">
      <w:pPr>
        <w:pStyle w:val="ListParagraph"/>
        <w:spacing w:after="160" w:line="259" w:lineRule="auto"/>
        <w:jc w:val="both"/>
        <w:rPr>
          <w:rFonts w:asciiTheme="minorHAnsi" w:hAnsiTheme="minorHAnsi" w:cstheme="minorHAnsi"/>
          <w:i/>
          <w:iCs/>
          <w:color w:val="548DD4" w:themeColor="text2" w:themeTint="99"/>
          <w:sz w:val="22"/>
          <w:szCs w:val="22"/>
        </w:rPr>
      </w:pPr>
      <w:r>
        <w:rPr>
          <w:rFonts w:asciiTheme="minorHAnsi" w:hAnsiTheme="minorHAnsi" w:cstheme="minorHAnsi"/>
          <w:i/>
          <w:iCs/>
          <w:color w:val="548DD4" w:themeColor="text2" w:themeTint="99"/>
          <w:sz w:val="22"/>
          <w:szCs w:val="22"/>
        </w:rPr>
        <w:t xml:space="preserve">We can test this by attempting to write to the myfile.txt </w:t>
      </w:r>
      <w:r w:rsidRPr="002537E0">
        <w:rPr>
          <w:rFonts w:asciiTheme="minorHAnsi" w:hAnsiTheme="minorHAnsi" w:cstheme="minorHAnsi"/>
          <w:i/>
          <w:iCs/>
          <w:color w:val="548DD4" w:themeColor="text2" w:themeTint="99"/>
          <w:sz w:val="22"/>
          <w:szCs w:val="22"/>
        </w:rPr>
        <w:sym w:font="Wingdings" w:char="F0E0"/>
      </w:r>
      <w:r>
        <w:rPr>
          <w:rFonts w:asciiTheme="minorHAnsi" w:hAnsiTheme="minorHAnsi" w:cstheme="minorHAnsi"/>
          <w:i/>
          <w:iCs/>
          <w:color w:val="548DD4" w:themeColor="text2" w:themeTint="99"/>
          <w:sz w:val="22"/>
          <w:szCs w:val="22"/>
        </w:rPr>
        <w:t xml:space="preserve"> echo “this is </w:t>
      </w:r>
      <w:proofErr w:type="spellStart"/>
      <w:r>
        <w:rPr>
          <w:rFonts w:asciiTheme="minorHAnsi" w:hAnsiTheme="minorHAnsi" w:cstheme="minorHAnsi"/>
          <w:i/>
          <w:iCs/>
          <w:color w:val="548DD4" w:themeColor="text2" w:themeTint="99"/>
          <w:sz w:val="22"/>
          <w:szCs w:val="22"/>
        </w:rPr>
        <w:t>masood</w:t>
      </w:r>
      <w:proofErr w:type="spellEnd"/>
      <w:r>
        <w:rPr>
          <w:rFonts w:asciiTheme="minorHAnsi" w:hAnsiTheme="minorHAnsi" w:cstheme="minorHAnsi"/>
          <w:i/>
          <w:iCs/>
          <w:color w:val="548DD4" w:themeColor="text2" w:themeTint="99"/>
          <w:sz w:val="22"/>
          <w:szCs w:val="22"/>
        </w:rPr>
        <w:t xml:space="preserve">” &gt;&gt; myfile.txt </w:t>
      </w:r>
      <w:r w:rsidRPr="002537E0">
        <w:rPr>
          <w:rFonts w:asciiTheme="minorHAnsi" w:hAnsiTheme="minorHAnsi" w:cstheme="minorHAnsi"/>
          <w:i/>
          <w:iCs/>
          <w:color w:val="548DD4" w:themeColor="text2" w:themeTint="99"/>
          <w:sz w:val="22"/>
          <w:szCs w:val="22"/>
        </w:rPr>
        <w:sym w:font="Wingdings" w:char="F0E0"/>
      </w:r>
      <w:r>
        <w:rPr>
          <w:rFonts w:asciiTheme="minorHAnsi" w:hAnsiTheme="minorHAnsi" w:cstheme="minorHAnsi"/>
          <w:i/>
          <w:iCs/>
          <w:color w:val="548DD4" w:themeColor="text2" w:themeTint="99"/>
          <w:sz w:val="22"/>
          <w:szCs w:val="22"/>
        </w:rPr>
        <w:t xml:space="preserve"> returns with bash: myfile.txt: permission denied.</w:t>
      </w:r>
    </w:p>
    <w:p w14:paraId="284163B4" w14:textId="77777777" w:rsidR="005E5661" w:rsidRPr="00B5511B" w:rsidRDefault="005E5661" w:rsidP="005E5661">
      <w:pPr>
        <w:jc w:val="both"/>
        <w:rPr>
          <w:rFonts w:asciiTheme="minorHAnsi" w:hAnsiTheme="minorHAnsi" w:cstheme="minorHAnsi"/>
          <w:i/>
          <w:iCs/>
          <w:color w:val="C00000"/>
          <w:sz w:val="22"/>
          <w:szCs w:val="22"/>
        </w:rPr>
      </w:pPr>
    </w:p>
    <w:p w14:paraId="119A55CC" w14:textId="397A8876" w:rsidR="002C33C6" w:rsidRPr="002C33C6" w:rsidRDefault="005E5661" w:rsidP="002C33C6">
      <w:pPr>
        <w:pStyle w:val="ListParagraph"/>
        <w:numPr>
          <w:ilvl w:val="0"/>
          <w:numId w:val="8"/>
        </w:numPr>
        <w:spacing w:before="38" w:after="160" w:line="259" w:lineRule="auto"/>
        <w:ind w:left="284" w:hanging="284"/>
        <w:jc w:val="both"/>
        <w:rPr>
          <w:rFonts w:asciiTheme="minorHAnsi" w:eastAsia="Calibri" w:hAnsiTheme="minorHAnsi" w:cstheme="minorHAnsi"/>
          <w:color w:val="000000" w:themeColor="text1"/>
          <w:sz w:val="22"/>
          <w:szCs w:val="22"/>
        </w:rPr>
      </w:pPr>
      <w:r w:rsidRPr="00B5511B">
        <w:rPr>
          <w:rFonts w:asciiTheme="minorHAnsi" w:hAnsiTheme="minorHAnsi" w:cstheme="minorHAnsi"/>
          <w:i/>
          <w:iCs/>
          <w:color w:val="000000" w:themeColor="text1"/>
          <w:sz w:val="22"/>
          <w:szCs w:val="22"/>
        </w:rPr>
        <w:t>Question 2.6 [</w:t>
      </w:r>
      <w:r w:rsidR="00B5511B">
        <w:rPr>
          <w:rFonts w:asciiTheme="minorHAnsi" w:hAnsiTheme="minorHAnsi" w:cstheme="minorHAnsi"/>
          <w:i/>
          <w:iCs/>
          <w:color w:val="000000" w:themeColor="text1"/>
          <w:sz w:val="22"/>
          <w:szCs w:val="22"/>
        </w:rPr>
        <w:t>1</w:t>
      </w:r>
      <w:r w:rsidRPr="00B5511B">
        <w:rPr>
          <w:rFonts w:asciiTheme="minorHAnsi" w:hAnsiTheme="minorHAnsi" w:cstheme="minorHAnsi"/>
          <w:i/>
          <w:iCs/>
          <w:color w:val="000000" w:themeColor="text1"/>
          <w:sz w:val="22"/>
          <w:szCs w:val="22"/>
        </w:rPr>
        <w:t xml:space="preserve"> Mark]: Write a command to create an ACL entry for user </w:t>
      </w:r>
      <w:proofErr w:type="spellStart"/>
      <w:r w:rsidRPr="00B5511B">
        <w:rPr>
          <w:rFonts w:asciiTheme="minorHAnsi" w:hAnsiTheme="minorHAnsi" w:cstheme="minorHAnsi"/>
          <w:i/>
          <w:iCs/>
          <w:color w:val="000000" w:themeColor="text1"/>
          <w:sz w:val="22"/>
          <w:szCs w:val="22"/>
        </w:rPr>
        <w:t>mary</w:t>
      </w:r>
      <w:proofErr w:type="spellEnd"/>
      <w:r w:rsidRPr="00B5511B">
        <w:rPr>
          <w:rFonts w:asciiTheme="minorHAnsi" w:hAnsiTheme="minorHAnsi" w:cstheme="minorHAnsi"/>
          <w:i/>
          <w:iCs/>
          <w:color w:val="000000" w:themeColor="text1"/>
          <w:sz w:val="22"/>
          <w:szCs w:val="22"/>
        </w:rPr>
        <w:t xml:space="preserve"> with write and execute permissions only on the file myfile.txt. </w:t>
      </w:r>
    </w:p>
    <w:p w14:paraId="2CD1EB76" w14:textId="77777777" w:rsidR="002C33C6" w:rsidRPr="002C33C6" w:rsidRDefault="002C33C6" w:rsidP="002C33C6">
      <w:pPr>
        <w:pStyle w:val="ListParagraph"/>
        <w:spacing w:before="38" w:after="160" w:line="259" w:lineRule="auto"/>
        <w:ind w:left="284"/>
        <w:jc w:val="both"/>
        <w:rPr>
          <w:rFonts w:asciiTheme="minorHAnsi" w:eastAsia="Calibri" w:hAnsiTheme="minorHAnsi" w:cstheme="minorHAnsi"/>
          <w:color w:val="000000" w:themeColor="text1"/>
          <w:sz w:val="22"/>
          <w:szCs w:val="22"/>
        </w:rPr>
      </w:pPr>
    </w:p>
    <w:p w14:paraId="75195BD8" w14:textId="54CEE37F" w:rsidR="002537E0" w:rsidRDefault="002537E0" w:rsidP="002537E0">
      <w:pPr>
        <w:pStyle w:val="ListParagraph"/>
        <w:spacing w:before="38" w:after="160" w:line="259" w:lineRule="auto"/>
        <w:jc w:val="both"/>
        <w:rPr>
          <w:rFonts w:asciiTheme="minorHAnsi" w:eastAsia="Calibri" w:hAnsiTheme="minorHAnsi" w:cstheme="minorHAnsi"/>
          <w:color w:val="548DD4" w:themeColor="text2" w:themeTint="99"/>
          <w:sz w:val="22"/>
          <w:szCs w:val="22"/>
        </w:rPr>
      </w:pPr>
      <w:proofErr w:type="spellStart"/>
      <w:r>
        <w:rPr>
          <w:rFonts w:asciiTheme="minorHAnsi" w:eastAsia="Calibri" w:hAnsiTheme="minorHAnsi" w:cstheme="minorHAnsi"/>
          <w:color w:val="548DD4" w:themeColor="text2" w:themeTint="99"/>
          <w:sz w:val="22"/>
          <w:szCs w:val="22"/>
        </w:rPr>
        <w:t>setfacl</w:t>
      </w:r>
      <w:proofErr w:type="spellEnd"/>
      <w:r>
        <w:rPr>
          <w:rFonts w:asciiTheme="minorHAnsi" w:eastAsia="Calibri" w:hAnsiTheme="minorHAnsi" w:cstheme="minorHAnsi"/>
          <w:color w:val="548DD4" w:themeColor="text2" w:themeTint="99"/>
          <w:sz w:val="22"/>
          <w:szCs w:val="22"/>
        </w:rPr>
        <w:t xml:space="preserve"> -m </w:t>
      </w:r>
      <w:proofErr w:type="spellStart"/>
      <w:proofErr w:type="gramStart"/>
      <w:r>
        <w:rPr>
          <w:rFonts w:asciiTheme="minorHAnsi" w:eastAsia="Calibri" w:hAnsiTheme="minorHAnsi" w:cstheme="minorHAnsi"/>
          <w:color w:val="548DD4" w:themeColor="text2" w:themeTint="99"/>
          <w:sz w:val="22"/>
          <w:szCs w:val="22"/>
        </w:rPr>
        <w:t>u:mary</w:t>
      </w:r>
      <w:proofErr w:type="spellEnd"/>
      <w:proofErr w:type="gramEnd"/>
      <w:r>
        <w:rPr>
          <w:rFonts w:asciiTheme="minorHAnsi" w:eastAsia="Calibri" w:hAnsiTheme="minorHAnsi" w:cstheme="minorHAnsi"/>
          <w:color w:val="548DD4" w:themeColor="text2" w:themeTint="99"/>
          <w:sz w:val="22"/>
          <w:szCs w:val="22"/>
        </w:rPr>
        <w:t>:-</w:t>
      </w:r>
      <w:proofErr w:type="spellStart"/>
      <w:r>
        <w:rPr>
          <w:rFonts w:asciiTheme="minorHAnsi" w:eastAsia="Calibri" w:hAnsiTheme="minorHAnsi" w:cstheme="minorHAnsi"/>
          <w:color w:val="548DD4" w:themeColor="text2" w:themeTint="99"/>
          <w:sz w:val="22"/>
          <w:szCs w:val="22"/>
        </w:rPr>
        <w:t>wx</w:t>
      </w:r>
      <w:proofErr w:type="spellEnd"/>
      <w:r>
        <w:rPr>
          <w:rFonts w:asciiTheme="minorHAnsi" w:eastAsia="Calibri" w:hAnsiTheme="minorHAnsi" w:cstheme="minorHAnsi"/>
          <w:color w:val="548DD4" w:themeColor="text2" w:themeTint="99"/>
          <w:sz w:val="22"/>
          <w:szCs w:val="22"/>
        </w:rPr>
        <w:t xml:space="preserve"> myfile.txt</w:t>
      </w:r>
    </w:p>
    <w:p w14:paraId="1FFA5F59" w14:textId="09E68DDB" w:rsidR="002537E0" w:rsidRDefault="002537E0" w:rsidP="002537E0">
      <w:pPr>
        <w:pStyle w:val="ListParagraph"/>
        <w:spacing w:before="38" w:after="160" w:line="259" w:lineRule="auto"/>
        <w:jc w:val="both"/>
        <w:rPr>
          <w:rFonts w:asciiTheme="minorHAnsi" w:eastAsia="Calibri" w:hAnsiTheme="minorHAnsi" w:cstheme="minorHAnsi"/>
          <w:color w:val="548DD4" w:themeColor="text2" w:themeTint="99"/>
          <w:sz w:val="22"/>
          <w:szCs w:val="22"/>
        </w:rPr>
      </w:pPr>
      <w:proofErr w:type="spellStart"/>
      <w:r>
        <w:rPr>
          <w:rFonts w:asciiTheme="minorHAnsi" w:eastAsia="Calibri" w:hAnsiTheme="minorHAnsi" w:cstheme="minorHAnsi"/>
          <w:color w:val="548DD4" w:themeColor="text2" w:themeTint="99"/>
          <w:sz w:val="22"/>
          <w:szCs w:val="22"/>
        </w:rPr>
        <w:t>getfacl</w:t>
      </w:r>
      <w:proofErr w:type="spellEnd"/>
      <w:r>
        <w:rPr>
          <w:rFonts w:asciiTheme="minorHAnsi" w:eastAsia="Calibri" w:hAnsiTheme="minorHAnsi" w:cstheme="minorHAnsi"/>
          <w:color w:val="548DD4" w:themeColor="text2" w:themeTint="99"/>
          <w:sz w:val="22"/>
          <w:szCs w:val="22"/>
        </w:rPr>
        <w:t xml:space="preserve"> myfile.txt </w:t>
      </w:r>
      <w:r w:rsidRPr="002537E0">
        <w:rPr>
          <w:rFonts w:asciiTheme="minorHAnsi" w:eastAsia="Calibri" w:hAnsiTheme="minorHAnsi" w:cstheme="minorHAnsi"/>
          <w:color w:val="548DD4" w:themeColor="text2" w:themeTint="99"/>
          <w:sz w:val="22"/>
          <w:szCs w:val="22"/>
        </w:rPr>
        <w:sym w:font="Wingdings" w:char="F0E0"/>
      </w:r>
    </w:p>
    <w:p w14:paraId="6CDCAED2" w14:textId="02480635" w:rsidR="002537E0" w:rsidRDefault="002537E0" w:rsidP="002537E0">
      <w:pPr>
        <w:pStyle w:val="ListParagraph"/>
        <w:spacing w:before="38" w:after="160" w:line="259" w:lineRule="auto"/>
        <w:jc w:val="both"/>
        <w:rPr>
          <w:rFonts w:asciiTheme="minorHAnsi" w:eastAsia="Calibri" w:hAnsiTheme="minorHAnsi" w:cstheme="minorHAnsi"/>
          <w:color w:val="548DD4" w:themeColor="text2" w:themeTint="99"/>
          <w:sz w:val="22"/>
          <w:szCs w:val="22"/>
        </w:rPr>
      </w:pPr>
      <w:r>
        <w:rPr>
          <w:rFonts w:asciiTheme="minorHAnsi" w:eastAsia="Calibri" w:hAnsiTheme="minorHAnsi" w:cstheme="minorHAnsi"/>
          <w:color w:val="548DD4" w:themeColor="text2" w:themeTint="99"/>
          <w:sz w:val="22"/>
          <w:szCs w:val="22"/>
        </w:rPr>
        <w:tab/>
      </w:r>
      <w:proofErr w:type="spellStart"/>
      <w:proofErr w:type="gramStart"/>
      <w:r>
        <w:rPr>
          <w:rFonts w:asciiTheme="minorHAnsi" w:eastAsia="Calibri" w:hAnsiTheme="minorHAnsi" w:cstheme="minorHAnsi"/>
          <w:color w:val="548DD4" w:themeColor="text2" w:themeTint="99"/>
          <w:sz w:val="22"/>
          <w:szCs w:val="22"/>
        </w:rPr>
        <w:t>user:mary</w:t>
      </w:r>
      <w:proofErr w:type="spellEnd"/>
      <w:proofErr w:type="gramEnd"/>
      <w:r>
        <w:rPr>
          <w:rFonts w:asciiTheme="minorHAnsi" w:eastAsia="Calibri" w:hAnsiTheme="minorHAnsi" w:cstheme="minorHAnsi"/>
          <w:color w:val="548DD4" w:themeColor="text2" w:themeTint="99"/>
          <w:sz w:val="22"/>
          <w:szCs w:val="22"/>
        </w:rPr>
        <w:t>:-</w:t>
      </w:r>
      <w:proofErr w:type="spellStart"/>
      <w:r>
        <w:rPr>
          <w:rFonts w:asciiTheme="minorHAnsi" w:eastAsia="Calibri" w:hAnsiTheme="minorHAnsi" w:cstheme="minorHAnsi"/>
          <w:color w:val="548DD4" w:themeColor="text2" w:themeTint="99"/>
          <w:sz w:val="22"/>
          <w:szCs w:val="22"/>
        </w:rPr>
        <w:t>wx</w:t>
      </w:r>
      <w:proofErr w:type="spellEnd"/>
    </w:p>
    <w:p w14:paraId="2022D50E" w14:textId="73543D99" w:rsidR="002537E0" w:rsidRDefault="002537E0" w:rsidP="002537E0">
      <w:pPr>
        <w:pStyle w:val="ListParagraph"/>
        <w:spacing w:before="38" w:after="160" w:line="259" w:lineRule="auto"/>
        <w:jc w:val="both"/>
        <w:rPr>
          <w:rFonts w:asciiTheme="minorHAnsi" w:eastAsia="Calibri" w:hAnsiTheme="minorHAnsi" w:cstheme="minorHAnsi"/>
          <w:color w:val="548DD4" w:themeColor="text2" w:themeTint="99"/>
          <w:sz w:val="22"/>
          <w:szCs w:val="22"/>
        </w:rPr>
      </w:pPr>
    </w:p>
    <w:p w14:paraId="01CBFA51" w14:textId="47D011F1" w:rsidR="002537E0" w:rsidRDefault="002537E0" w:rsidP="002537E0">
      <w:pPr>
        <w:pStyle w:val="ListParagraph"/>
        <w:spacing w:before="38" w:after="160" w:line="259" w:lineRule="auto"/>
        <w:jc w:val="both"/>
        <w:rPr>
          <w:rFonts w:asciiTheme="minorHAnsi" w:eastAsia="Calibri" w:hAnsiTheme="minorHAnsi" w:cstheme="minorHAnsi"/>
          <w:color w:val="548DD4" w:themeColor="text2" w:themeTint="99"/>
          <w:sz w:val="22"/>
          <w:szCs w:val="22"/>
        </w:rPr>
      </w:pPr>
      <w:r>
        <w:rPr>
          <w:rFonts w:asciiTheme="minorHAnsi" w:eastAsia="Calibri" w:hAnsiTheme="minorHAnsi" w:cstheme="minorHAnsi"/>
          <w:color w:val="548DD4" w:themeColor="text2" w:themeTint="99"/>
          <w:sz w:val="22"/>
          <w:szCs w:val="22"/>
        </w:rPr>
        <w:t xml:space="preserve">We can test that these permissions are correct by switching over to </w:t>
      </w:r>
      <w:proofErr w:type="spellStart"/>
      <w:r>
        <w:rPr>
          <w:rFonts w:asciiTheme="minorHAnsi" w:eastAsia="Calibri" w:hAnsiTheme="minorHAnsi" w:cstheme="minorHAnsi"/>
          <w:color w:val="548DD4" w:themeColor="text2" w:themeTint="99"/>
          <w:sz w:val="22"/>
          <w:szCs w:val="22"/>
        </w:rPr>
        <w:t>marys</w:t>
      </w:r>
      <w:proofErr w:type="spellEnd"/>
      <w:r>
        <w:rPr>
          <w:rFonts w:asciiTheme="minorHAnsi" w:eastAsia="Calibri" w:hAnsiTheme="minorHAnsi" w:cstheme="minorHAnsi"/>
          <w:color w:val="548DD4" w:themeColor="text2" w:themeTint="99"/>
          <w:sz w:val="22"/>
          <w:szCs w:val="22"/>
        </w:rPr>
        <w:t xml:space="preserve"> account and attempting to execute </w:t>
      </w:r>
      <w:r w:rsidRPr="002537E0">
        <w:rPr>
          <w:rFonts w:asciiTheme="minorHAnsi" w:eastAsia="Calibri" w:hAnsiTheme="minorHAnsi" w:cstheme="minorHAnsi"/>
          <w:color w:val="548DD4" w:themeColor="text2" w:themeTint="99"/>
          <w:sz w:val="22"/>
          <w:szCs w:val="22"/>
        </w:rPr>
        <w:sym w:font="Wingdings" w:char="F0E0"/>
      </w:r>
      <w:r>
        <w:rPr>
          <w:rFonts w:asciiTheme="minorHAnsi" w:eastAsia="Calibri" w:hAnsiTheme="minorHAnsi" w:cstheme="minorHAnsi"/>
          <w:color w:val="548DD4" w:themeColor="text2" w:themeTint="99"/>
          <w:sz w:val="22"/>
          <w:szCs w:val="22"/>
        </w:rPr>
        <w:t xml:space="preserve"> cat </w:t>
      </w:r>
      <w:proofErr w:type="gramStart"/>
      <w:r>
        <w:rPr>
          <w:rFonts w:asciiTheme="minorHAnsi" w:eastAsia="Calibri" w:hAnsiTheme="minorHAnsi" w:cstheme="minorHAnsi"/>
          <w:color w:val="548DD4" w:themeColor="text2" w:themeTint="99"/>
          <w:sz w:val="22"/>
          <w:szCs w:val="22"/>
        </w:rPr>
        <w:t>myfile.txt</w:t>
      </w:r>
      <w:proofErr w:type="gramEnd"/>
    </w:p>
    <w:p w14:paraId="144D151C" w14:textId="7A94D1BA" w:rsidR="002537E0" w:rsidRDefault="002537E0" w:rsidP="002537E0">
      <w:pPr>
        <w:pStyle w:val="ListParagraph"/>
        <w:spacing w:before="38" w:after="160" w:line="259" w:lineRule="auto"/>
        <w:ind w:left="1440"/>
        <w:jc w:val="both"/>
        <w:rPr>
          <w:rFonts w:asciiTheme="minorHAnsi" w:eastAsia="Calibri" w:hAnsiTheme="minorHAnsi" w:cstheme="minorHAnsi"/>
          <w:color w:val="548DD4" w:themeColor="text2" w:themeTint="99"/>
          <w:sz w:val="22"/>
          <w:szCs w:val="22"/>
        </w:rPr>
      </w:pPr>
      <w:r>
        <w:rPr>
          <w:rFonts w:asciiTheme="minorHAnsi" w:eastAsia="Calibri" w:hAnsiTheme="minorHAnsi" w:cstheme="minorHAnsi"/>
          <w:color w:val="548DD4" w:themeColor="text2" w:themeTint="99"/>
          <w:sz w:val="22"/>
          <w:szCs w:val="22"/>
        </w:rPr>
        <w:t xml:space="preserve">As suspected, upon executing </w:t>
      </w:r>
      <w:r w:rsidR="002C33C6">
        <w:rPr>
          <w:rFonts w:asciiTheme="minorHAnsi" w:eastAsia="Calibri" w:hAnsiTheme="minorHAnsi" w:cstheme="minorHAnsi"/>
          <w:color w:val="548DD4" w:themeColor="text2" w:themeTint="99"/>
          <w:sz w:val="22"/>
          <w:szCs w:val="22"/>
        </w:rPr>
        <w:t>the</w:t>
      </w:r>
      <w:r>
        <w:rPr>
          <w:rFonts w:asciiTheme="minorHAnsi" w:eastAsia="Calibri" w:hAnsiTheme="minorHAnsi" w:cstheme="minorHAnsi"/>
          <w:color w:val="548DD4" w:themeColor="text2" w:themeTint="99"/>
          <w:sz w:val="22"/>
          <w:szCs w:val="22"/>
        </w:rPr>
        <w:t xml:space="preserve"> read command, it returned with cat: myfile.txt: Permission denied.</w:t>
      </w:r>
    </w:p>
    <w:p w14:paraId="531B3BF4" w14:textId="56D7F102" w:rsidR="002537E0" w:rsidRDefault="002537E0" w:rsidP="002537E0">
      <w:pPr>
        <w:pStyle w:val="ListParagraph"/>
        <w:spacing w:before="38" w:after="160" w:line="259" w:lineRule="auto"/>
        <w:ind w:left="1440"/>
        <w:jc w:val="both"/>
        <w:rPr>
          <w:rFonts w:asciiTheme="minorHAnsi" w:eastAsia="Calibri" w:hAnsiTheme="minorHAnsi" w:cstheme="minorHAnsi"/>
          <w:color w:val="548DD4" w:themeColor="text2" w:themeTint="99"/>
          <w:sz w:val="22"/>
          <w:szCs w:val="22"/>
        </w:rPr>
      </w:pPr>
    </w:p>
    <w:p w14:paraId="3545ACC0" w14:textId="007A9DF6" w:rsidR="002537E0" w:rsidRDefault="002537E0" w:rsidP="002537E0">
      <w:pPr>
        <w:pStyle w:val="ListParagraph"/>
        <w:spacing w:before="38" w:after="160" w:line="259" w:lineRule="auto"/>
        <w:ind w:left="1440"/>
        <w:jc w:val="both"/>
        <w:rPr>
          <w:rFonts w:asciiTheme="minorHAnsi" w:eastAsia="Calibri" w:hAnsiTheme="minorHAnsi" w:cstheme="minorHAnsi"/>
          <w:color w:val="548DD4" w:themeColor="text2" w:themeTint="99"/>
          <w:sz w:val="22"/>
          <w:szCs w:val="22"/>
        </w:rPr>
      </w:pPr>
      <w:r>
        <w:rPr>
          <w:rFonts w:asciiTheme="minorHAnsi" w:eastAsia="Calibri" w:hAnsiTheme="minorHAnsi" w:cstheme="minorHAnsi"/>
          <w:color w:val="548DD4" w:themeColor="text2" w:themeTint="99"/>
          <w:sz w:val="22"/>
          <w:szCs w:val="22"/>
        </w:rPr>
        <w:t xml:space="preserve">Now if we executed the command </w:t>
      </w:r>
      <w:r w:rsidRPr="002537E0">
        <w:rPr>
          <w:rFonts w:asciiTheme="minorHAnsi" w:eastAsia="Calibri" w:hAnsiTheme="minorHAnsi" w:cstheme="minorHAnsi"/>
          <w:color w:val="548DD4" w:themeColor="text2" w:themeTint="99"/>
          <w:sz w:val="22"/>
          <w:szCs w:val="22"/>
        </w:rPr>
        <w:sym w:font="Wingdings" w:char="F0E0"/>
      </w:r>
      <w:r>
        <w:rPr>
          <w:rFonts w:asciiTheme="minorHAnsi" w:eastAsia="Calibri" w:hAnsiTheme="minorHAnsi" w:cstheme="minorHAnsi"/>
          <w:color w:val="548DD4" w:themeColor="text2" w:themeTint="99"/>
          <w:sz w:val="22"/>
          <w:szCs w:val="22"/>
        </w:rPr>
        <w:t xml:space="preserve"> echo “this is </w:t>
      </w:r>
      <w:proofErr w:type="spellStart"/>
      <w:r>
        <w:rPr>
          <w:rFonts w:asciiTheme="minorHAnsi" w:eastAsia="Calibri" w:hAnsiTheme="minorHAnsi" w:cstheme="minorHAnsi"/>
          <w:color w:val="548DD4" w:themeColor="text2" w:themeTint="99"/>
          <w:sz w:val="22"/>
          <w:szCs w:val="22"/>
        </w:rPr>
        <w:t>mary</w:t>
      </w:r>
      <w:proofErr w:type="spellEnd"/>
      <w:r>
        <w:rPr>
          <w:rFonts w:asciiTheme="minorHAnsi" w:eastAsia="Calibri" w:hAnsiTheme="minorHAnsi" w:cstheme="minorHAnsi"/>
          <w:color w:val="548DD4" w:themeColor="text2" w:themeTint="99"/>
          <w:sz w:val="22"/>
          <w:szCs w:val="22"/>
        </w:rPr>
        <w:t xml:space="preserve">” &gt;&gt; myfile.txt, we can see that the command is successful. </w:t>
      </w:r>
    </w:p>
    <w:p w14:paraId="7B0A9259" w14:textId="761AC3A2" w:rsidR="002537E0" w:rsidRPr="002C33C6" w:rsidRDefault="002C33C6" w:rsidP="002C33C6">
      <w:pPr>
        <w:spacing w:before="38" w:after="160" w:line="259" w:lineRule="auto"/>
        <w:jc w:val="both"/>
        <w:rPr>
          <w:rFonts w:asciiTheme="minorHAnsi" w:eastAsia="Calibri" w:hAnsiTheme="minorHAnsi" w:cstheme="minorHAnsi"/>
          <w:color w:val="548DD4" w:themeColor="text2" w:themeTint="99"/>
          <w:sz w:val="22"/>
          <w:szCs w:val="22"/>
        </w:rPr>
      </w:pPr>
      <w:r>
        <w:rPr>
          <w:rFonts w:eastAsia="Calibri"/>
          <w:noProof/>
        </w:rPr>
        <w:lastRenderedPageBreak/>
        <w:drawing>
          <wp:inline distT="0" distB="0" distL="0" distR="0" wp14:anchorId="7BD018CE" wp14:editId="4DAE1D84">
            <wp:extent cx="6120765" cy="2828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0765" cy="2828290"/>
                    </a:xfrm>
                    <a:prstGeom prst="rect">
                      <a:avLst/>
                    </a:prstGeom>
                  </pic:spPr>
                </pic:pic>
              </a:graphicData>
            </a:graphic>
          </wp:inline>
        </w:drawing>
      </w:r>
    </w:p>
    <w:p w14:paraId="7E69624D" w14:textId="77777777" w:rsidR="002537E0" w:rsidRPr="002537E0" w:rsidRDefault="002537E0" w:rsidP="002537E0">
      <w:pPr>
        <w:pStyle w:val="ListParagraph"/>
        <w:spacing w:before="38" w:after="160" w:line="259" w:lineRule="auto"/>
        <w:ind w:left="1440"/>
        <w:jc w:val="both"/>
        <w:rPr>
          <w:rFonts w:asciiTheme="minorHAnsi" w:eastAsia="Calibri" w:hAnsiTheme="minorHAnsi" w:cstheme="minorHAnsi"/>
          <w:color w:val="548DD4" w:themeColor="text2" w:themeTint="99"/>
          <w:sz w:val="22"/>
          <w:szCs w:val="22"/>
        </w:rPr>
      </w:pPr>
    </w:p>
    <w:p w14:paraId="4965C6FF" w14:textId="77777777" w:rsidR="00692C57" w:rsidRPr="00B5511B" w:rsidRDefault="00692C57" w:rsidP="00851633">
      <w:pPr>
        <w:spacing w:before="38"/>
        <w:rPr>
          <w:rFonts w:asciiTheme="minorHAnsi" w:eastAsia="Calibri" w:hAnsiTheme="minorHAnsi" w:cstheme="minorHAnsi"/>
          <w:sz w:val="22"/>
          <w:szCs w:val="22"/>
        </w:rPr>
      </w:pPr>
    </w:p>
    <w:sectPr w:rsidR="00692C57" w:rsidRPr="00B5511B" w:rsidSect="004235A6">
      <w:footerReference w:type="default" r:id="rId10"/>
      <w:type w:val="continuous"/>
      <w:pgSz w:w="11920" w:h="16840"/>
      <w:pgMar w:top="940" w:right="1147" w:bottom="28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39A1E" w14:textId="77777777" w:rsidR="00190BE9" w:rsidRDefault="00190BE9" w:rsidP="00692C57">
      <w:r>
        <w:separator/>
      </w:r>
    </w:p>
  </w:endnote>
  <w:endnote w:type="continuationSeparator" w:id="0">
    <w:p w14:paraId="7EA9F808" w14:textId="77777777" w:rsidR="00190BE9" w:rsidRDefault="00190BE9" w:rsidP="0069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FC2F" w14:textId="4D8E4691" w:rsidR="00692C57" w:rsidRPr="00692C57" w:rsidRDefault="00692C57" w:rsidP="00692C57">
    <w:pPr>
      <w:rPr>
        <w:rFonts w:cstheme="minorHAnsi"/>
        <w:i/>
        <w:color w:val="C00000"/>
        <w:sz w:val="18"/>
        <w:szCs w:val="18"/>
      </w:rPr>
    </w:pPr>
    <w:r w:rsidRPr="00692C57">
      <w:rPr>
        <w:rFonts w:cstheme="minorHAnsi"/>
        <w:color w:val="000000" w:themeColor="text1"/>
        <w:sz w:val="22"/>
        <w:szCs w:val="22"/>
      </w:rPr>
      <w:t xml:space="preserve">***Once you complete the labs, please make sure to free up the </w:t>
    </w:r>
    <w:proofErr w:type="spellStart"/>
    <w:r w:rsidRPr="00692C57">
      <w:rPr>
        <w:rFonts w:cstheme="minorHAnsi"/>
        <w:color w:val="000000" w:themeColor="text1"/>
        <w:sz w:val="22"/>
        <w:szCs w:val="22"/>
      </w:rPr>
      <w:t>Netlab</w:t>
    </w:r>
    <w:proofErr w:type="spellEnd"/>
    <w:r w:rsidRPr="00692C57">
      <w:rPr>
        <w:rFonts w:cstheme="minorHAnsi"/>
        <w:color w:val="000000" w:themeColor="text1"/>
        <w:sz w:val="22"/>
        <w:szCs w:val="22"/>
      </w:rPr>
      <w:t xml:space="preserve"> pod by </w:t>
    </w:r>
    <w:r w:rsidRPr="00692C57">
      <w:rPr>
        <w:rFonts w:cstheme="minorHAnsi"/>
        <w:b/>
        <w:bCs/>
        <w:color w:val="000000" w:themeColor="text1"/>
        <w:sz w:val="22"/>
        <w:szCs w:val="22"/>
      </w:rPr>
      <w:t>ending the reservation</w:t>
    </w:r>
  </w:p>
  <w:p w14:paraId="38F71413" w14:textId="77777777" w:rsidR="00692C57" w:rsidRDefault="00692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6CA8" w14:textId="77777777" w:rsidR="00190BE9" w:rsidRDefault="00190BE9" w:rsidP="00692C57">
      <w:r>
        <w:separator/>
      </w:r>
    </w:p>
  </w:footnote>
  <w:footnote w:type="continuationSeparator" w:id="0">
    <w:p w14:paraId="00FE631F" w14:textId="77777777" w:rsidR="00190BE9" w:rsidRDefault="00190BE9" w:rsidP="00692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7076"/>
    <w:multiLevelType w:val="multilevel"/>
    <w:tmpl w:val="5A2A50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2032B7E"/>
    <w:multiLevelType w:val="hybridMultilevel"/>
    <w:tmpl w:val="1BF020D2"/>
    <w:lvl w:ilvl="0" w:tplc="0314840A">
      <w:start w:val="1"/>
      <w:numFmt w:val="lowerLetter"/>
      <w:lvlText w:val="%1."/>
      <w:lvlJc w:val="left"/>
      <w:pPr>
        <w:ind w:left="1540" w:hanging="360"/>
      </w:pPr>
      <w:rPr>
        <w:rFonts w:hint="default"/>
      </w:rPr>
    </w:lvl>
    <w:lvl w:ilvl="1" w:tplc="14090019" w:tentative="1">
      <w:start w:val="1"/>
      <w:numFmt w:val="lowerLetter"/>
      <w:lvlText w:val="%2."/>
      <w:lvlJc w:val="left"/>
      <w:pPr>
        <w:ind w:left="2260" w:hanging="360"/>
      </w:pPr>
    </w:lvl>
    <w:lvl w:ilvl="2" w:tplc="1409001B" w:tentative="1">
      <w:start w:val="1"/>
      <w:numFmt w:val="lowerRoman"/>
      <w:lvlText w:val="%3."/>
      <w:lvlJc w:val="right"/>
      <w:pPr>
        <w:ind w:left="2980" w:hanging="180"/>
      </w:pPr>
    </w:lvl>
    <w:lvl w:ilvl="3" w:tplc="1409000F" w:tentative="1">
      <w:start w:val="1"/>
      <w:numFmt w:val="decimal"/>
      <w:lvlText w:val="%4."/>
      <w:lvlJc w:val="left"/>
      <w:pPr>
        <w:ind w:left="3700" w:hanging="360"/>
      </w:pPr>
    </w:lvl>
    <w:lvl w:ilvl="4" w:tplc="14090019" w:tentative="1">
      <w:start w:val="1"/>
      <w:numFmt w:val="lowerLetter"/>
      <w:lvlText w:val="%5."/>
      <w:lvlJc w:val="left"/>
      <w:pPr>
        <w:ind w:left="4420" w:hanging="360"/>
      </w:pPr>
    </w:lvl>
    <w:lvl w:ilvl="5" w:tplc="1409001B" w:tentative="1">
      <w:start w:val="1"/>
      <w:numFmt w:val="lowerRoman"/>
      <w:lvlText w:val="%6."/>
      <w:lvlJc w:val="right"/>
      <w:pPr>
        <w:ind w:left="5140" w:hanging="180"/>
      </w:pPr>
    </w:lvl>
    <w:lvl w:ilvl="6" w:tplc="1409000F" w:tentative="1">
      <w:start w:val="1"/>
      <w:numFmt w:val="decimal"/>
      <w:lvlText w:val="%7."/>
      <w:lvlJc w:val="left"/>
      <w:pPr>
        <w:ind w:left="5860" w:hanging="360"/>
      </w:pPr>
    </w:lvl>
    <w:lvl w:ilvl="7" w:tplc="14090019" w:tentative="1">
      <w:start w:val="1"/>
      <w:numFmt w:val="lowerLetter"/>
      <w:lvlText w:val="%8."/>
      <w:lvlJc w:val="left"/>
      <w:pPr>
        <w:ind w:left="6580" w:hanging="360"/>
      </w:pPr>
    </w:lvl>
    <w:lvl w:ilvl="8" w:tplc="1409001B" w:tentative="1">
      <w:start w:val="1"/>
      <w:numFmt w:val="lowerRoman"/>
      <w:lvlText w:val="%9."/>
      <w:lvlJc w:val="right"/>
      <w:pPr>
        <w:ind w:left="7300" w:hanging="180"/>
      </w:pPr>
    </w:lvl>
  </w:abstractNum>
  <w:abstractNum w:abstractNumId="2" w15:restartNumberingAfterBreak="0">
    <w:nsid w:val="28C84067"/>
    <w:multiLevelType w:val="hybridMultilevel"/>
    <w:tmpl w:val="E9EECE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54AE7"/>
    <w:multiLevelType w:val="hybridMultilevel"/>
    <w:tmpl w:val="9D8C8F26"/>
    <w:lvl w:ilvl="0" w:tplc="14090001">
      <w:start w:val="1"/>
      <w:numFmt w:val="bullet"/>
      <w:lvlText w:val=""/>
      <w:lvlJc w:val="left"/>
      <w:pPr>
        <w:ind w:left="1900" w:hanging="360"/>
      </w:pPr>
      <w:rPr>
        <w:rFonts w:ascii="Symbol" w:hAnsi="Symbol" w:hint="default"/>
      </w:rPr>
    </w:lvl>
    <w:lvl w:ilvl="1" w:tplc="14090003" w:tentative="1">
      <w:start w:val="1"/>
      <w:numFmt w:val="bullet"/>
      <w:lvlText w:val="o"/>
      <w:lvlJc w:val="left"/>
      <w:pPr>
        <w:ind w:left="2620" w:hanging="360"/>
      </w:pPr>
      <w:rPr>
        <w:rFonts w:ascii="Courier New" w:hAnsi="Courier New" w:cs="Courier New" w:hint="default"/>
      </w:rPr>
    </w:lvl>
    <w:lvl w:ilvl="2" w:tplc="14090005" w:tentative="1">
      <w:start w:val="1"/>
      <w:numFmt w:val="bullet"/>
      <w:lvlText w:val=""/>
      <w:lvlJc w:val="left"/>
      <w:pPr>
        <w:ind w:left="3340" w:hanging="360"/>
      </w:pPr>
      <w:rPr>
        <w:rFonts w:ascii="Wingdings" w:hAnsi="Wingdings" w:hint="default"/>
      </w:rPr>
    </w:lvl>
    <w:lvl w:ilvl="3" w:tplc="14090001" w:tentative="1">
      <w:start w:val="1"/>
      <w:numFmt w:val="bullet"/>
      <w:lvlText w:val=""/>
      <w:lvlJc w:val="left"/>
      <w:pPr>
        <w:ind w:left="4060" w:hanging="360"/>
      </w:pPr>
      <w:rPr>
        <w:rFonts w:ascii="Symbol" w:hAnsi="Symbol" w:hint="default"/>
      </w:rPr>
    </w:lvl>
    <w:lvl w:ilvl="4" w:tplc="14090003" w:tentative="1">
      <w:start w:val="1"/>
      <w:numFmt w:val="bullet"/>
      <w:lvlText w:val="o"/>
      <w:lvlJc w:val="left"/>
      <w:pPr>
        <w:ind w:left="4780" w:hanging="360"/>
      </w:pPr>
      <w:rPr>
        <w:rFonts w:ascii="Courier New" w:hAnsi="Courier New" w:cs="Courier New" w:hint="default"/>
      </w:rPr>
    </w:lvl>
    <w:lvl w:ilvl="5" w:tplc="14090005" w:tentative="1">
      <w:start w:val="1"/>
      <w:numFmt w:val="bullet"/>
      <w:lvlText w:val=""/>
      <w:lvlJc w:val="left"/>
      <w:pPr>
        <w:ind w:left="5500" w:hanging="360"/>
      </w:pPr>
      <w:rPr>
        <w:rFonts w:ascii="Wingdings" w:hAnsi="Wingdings" w:hint="default"/>
      </w:rPr>
    </w:lvl>
    <w:lvl w:ilvl="6" w:tplc="14090001" w:tentative="1">
      <w:start w:val="1"/>
      <w:numFmt w:val="bullet"/>
      <w:lvlText w:val=""/>
      <w:lvlJc w:val="left"/>
      <w:pPr>
        <w:ind w:left="6220" w:hanging="360"/>
      </w:pPr>
      <w:rPr>
        <w:rFonts w:ascii="Symbol" w:hAnsi="Symbol" w:hint="default"/>
      </w:rPr>
    </w:lvl>
    <w:lvl w:ilvl="7" w:tplc="14090003" w:tentative="1">
      <w:start w:val="1"/>
      <w:numFmt w:val="bullet"/>
      <w:lvlText w:val="o"/>
      <w:lvlJc w:val="left"/>
      <w:pPr>
        <w:ind w:left="6940" w:hanging="360"/>
      </w:pPr>
      <w:rPr>
        <w:rFonts w:ascii="Courier New" w:hAnsi="Courier New" w:cs="Courier New" w:hint="default"/>
      </w:rPr>
    </w:lvl>
    <w:lvl w:ilvl="8" w:tplc="14090005" w:tentative="1">
      <w:start w:val="1"/>
      <w:numFmt w:val="bullet"/>
      <w:lvlText w:val=""/>
      <w:lvlJc w:val="left"/>
      <w:pPr>
        <w:ind w:left="7660" w:hanging="360"/>
      </w:pPr>
      <w:rPr>
        <w:rFonts w:ascii="Wingdings" w:hAnsi="Wingdings" w:hint="default"/>
      </w:rPr>
    </w:lvl>
  </w:abstractNum>
  <w:abstractNum w:abstractNumId="4" w15:restartNumberingAfterBreak="0">
    <w:nsid w:val="39F81B21"/>
    <w:multiLevelType w:val="hybridMultilevel"/>
    <w:tmpl w:val="F78AFF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71E19"/>
    <w:multiLevelType w:val="hybridMultilevel"/>
    <w:tmpl w:val="B15CCB1A"/>
    <w:lvl w:ilvl="0" w:tplc="14090001">
      <w:start w:val="1"/>
      <w:numFmt w:val="bullet"/>
      <w:lvlText w:val=""/>
      <w:lvlJc w:val="left"/>
      <w:pPr>
        <w:ind w:left="766" w:hanging="360"/>
      </w:pPr>
      <w:rPr>
        <w:rFonts w:ascii="Symbol" w:hAnsi="Symbol"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6" w15:restartNumberingAfterBreak="0">
    <w:nsid w:val="490C1E59"/>
    <w:multiLevelType w:val="hybridMultilevel"/>
    <w:tmpl w:val="654209C0"/>
    <w:lvl w:ilvl="0" w:tplc="14090019">
      <w:start w:val="1"/>
      <w:numFmt w:val="lowerLetter"/>
      <w:lvlText w:val="%1."/>
      <w:lvlJc w:val="left"/>
      <w:pPr>
        <w:ind w:left="1900" w:hanging="360"/>
      </w:pPr>
    </w:lvl>
    <w:lvl w:ilvl="1" w:tplc="14090019" w:tentative="1">
      <w:start w:val="1"/>
      <w:numFmt w:val="lowerLetter"/>
      <w:lvlText w:val="%2."/>
      <w:lvlJc w:val="left"/>
      <w:pPr>
        <w:ind w:left="2620" w:hanging="360"/>
      </w:pPr>
    </w:lvl>
    <w:lvl w:ilvl="2" w:tplc="1409001B" w:tentative="1">
      <w:start w:val="1"/>
      <w:numFmt w:val="lowerRoman"/>
      <w:lvlText w:val="%3."/>
      <w:lvlJc w:val="right"/>
      <w:pPr>
        <w:ind w:left="3340" w:hanging="180"/>
      </w:pPr>
    </w:lvl>
    <w:lvl w:ilvl="3" w:tplc="1409000F" w:tentative="1">
      <w:start w:val="1"/>
      <w:numFmt w:val="decimal"/>
      <w:lvlText w:val="%4."/>
      <w:lvlJc w:val="left"/>
      <w:pPr>
        <w:ind w:left="4060" w:hanging="360"/>
      </w:pPr>
    </w:lvl>
    <w:lvl w:ilvl="4" w:tplc="14090019" w:tentative="1">
      <w:start w:val="1"/>
      <w:numFmt w:val="lowerLetter"/>
      <w:lvlText w:val="%5."/>
      <w:lvlJc w:val="left"/>
      <w:pPr>
        <w:ind w:left="4780" w:hanging="360"/>
      </w:pPr>
    </w:lvl>
    <w:lvl w:ilvl="5" w:tplc="1409001B" w:tentative="1">
      <w:start w:val="1"/>
      <w:numFmt w:val="lowerRoman"/>
      <w:lvlText w:val="%6."/>
      <w:lvlJc w:val="right"/>
      <w:pPr>
        <w:ind w:left="5500" w:hanging="180"/>
      </w:pPr>
    </w:lvl>
    <w:lvl w:ilvl="6" w:tplc="1409000F" w:tentative="1">
      <w:start w:val="1"/>
      <w:numFmt w:val="decimal"/>
      <w:lvlText w:val="%7."/>
      <w:lvlJc w:val="left"/>
      <w:pPr>
        <w:ind w:left="6220" w:hanging="360"/>
      </w:pPr>
    </w:lvl>
    <w:lvl w:ilvl="7" w:tplc="14090019" w:tentative="1">
      <w:start w:val="1"/>
      <w:numFmt w:val="lowerLetter"/>
      <w:lvlText w:val="%8."/>
      <w:lvlJc w:val="left"/>
      <w:pPr>
        <w:ind w:left="6940" w:hanging="360"/>
      </w:pPr>
    </w:lvl>
    <w:lvl w:ilvl="8" w:tplc="1409001B" w:tentative="1">
      <w:start w:val="1"/>
      <w:numFmt w:val="lowerRoman"/>
      <w:lvlText w:val="%9."/>
      <w:lvlJc w:val="right"/>
      <w:pPr>
        <w:ind w:left="7660" w:hanging="180"/>
      </w:pPr>
    </w:lvl>
  </w:abstractNum>
  <w:abstractNum w:abstractNumId="7" w15:restartNumberingAfterBreak="0">
    <w:nsid w:val="621D46ED"/>
    <w:multiLevelType w:val="hybridMultilevel"/>
    <w:tmpl w:val="70C00E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F5F97"/>
    <w:multiLevelType w:val="hybridMultilevel"/>
    <w:tmpl w:val="E2D49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D0209"/>
    <w:multiLevelType w:val="hybridMultilevel"/>
    <w:tmpl w:val="720E1DAE"/>
    <w:lvl w:ilvl="0" w:tplc="14090019">
      <w:start w:val="1"/>
      <w:numFmt w:val="lowerLetter"/>
      <w:lvlText w:val="%1."/>
      <w:lvlJc w:val="left"/>
      <w:pPr>
        <w:ind w:left="1900" w:hanging="360"/>
      </w:pPr>
    </w:lvl>
    <w:lvl w:ilvl="1" w:tplc="14090019" w:tentative="1">
      <w:start w:val="1"/>
      <w:numFmt w:val="lowerLetter"/>
      <w:lvlText w:val="%2."/>
      <w:lvlJc w:val="left"/>
      <w:pPr>
        <w:ind w:left="2620" w:hanging="360"/>
      </w:pPr>
    </w:lvl>
    <w:lvl w:ilvl="2" w:tplc="1409001B" w:tentative="1">
      <w:start w:val="1"/>
      <w:numFmt w:val="lowerRoman"/>
      <w:lvlText w:val="%3."/>
      <w:lvlJc w:val="right"/>
      <w:pPr>
        <w:ind w:left="3340" w:hanging="180"/>
      </w:pPr>
    </w:lvl>
    <w:lvl w:ilvl="3" w:tplc="1409000F" w:tentative="1">
      <w:start w:val="1"/>
      <w:numFmt w:val="decimal"/>
      <w:lvlText w:val="%4."/>
      <w:lvlJc w:val="left"/>
      <w:pPr>
        <w:ind w:left="4060" w:hanging="360"/>
      </w:pPr>
    </w:lvl>
    <w:lvl w:ilvl="4" w:tplc="14090019" w:tentative="1">
      <w:start w:val="1"/>
      <w:numFmt w:val="lowerLetter"/>
      <w:lvlText w:val="%5."/>
      <w:lvlJc w:val="left"/>
      <w:pPr>
        <w:ind w:left="4780" w:hanging="360"/>
      </w:pPr>
    </w:lvl>
    <w:lvl w:ilvl="5" w:tplc="1409001B" w:tentative="1">
      <w:start w:val="1"/>
      <w:numFmt w:val="lowerRoman"/>
      <w:lvlText w:val="%6."/>
      <w:lvlJc w:val="right"/>
      <w:pPr>
        <w:ind w:left="5500" w:hanging="180"/>
      </w:pPr>
    </w:lvl>
    <w:lvl w:ilvl="6" w:tplc="1409000F" w:tentative="1">
      <w:start w:val="1"/>
      <w:numFmt w:val="decimal"/>
      <w:lvlText w:val="%7."/>
      <w:lvlJc w:val="left"/>
      <w:pPr>
        <w:ind w:left="6220" w:hanging="360"/>
      </w:pPr>
    </w:lvl>
    <w:lvl w:ilvl="7" w:tplc="14090019" w:tentative="1">
      <w:start w:val="1"/>
      <w:numFmt w:val="lowerLetter"/>
      <w:lvlText w:val="%8."/>
      <w:lvlJc w:val="left"/>
      <w:pPr>
        <w:ind w:left="6940" w:hanging="360"/>
      </w:pPr>
    </w:lvl>
    <w:lvl w:ilvl="8" w:tplc="1409001B" w:tentative="1">
      <w:start w:val="1"/>
      <w:numFmt w:val="lowerRoman"/>
      <w:lvlText w:val="%9."/>
      <w:lvlJc w:val="right"/>
      <w:pPr>
        <w:ind w:left="7660" w:hanging="180"/>
      </w:pPr>
    </w:lvl>
  </w:abstractNum>
  <w:num w:numId="1" w16cid:durableId="827093582">
    <w:abstractNumId w:val="0"/>
  </w:num>
  <w:num w:numId="2" w16cid:durableId="997198104">
    <w:abstractNumId w:val="6"/>
  </w:num>
  <w:num w:numId="3" w16cid:durableId="1694187318">
    <w:abstractNumId w:val="3"/>
  </w:num>
  <w:num w:numId="4" w16cid:durableId="1282497854">
    <w:abstractNumId w:val="1"/>
  </w:num>
  <w:num w:numId="5" w16cid:durableId="1665547240">
    <w:abstractNumId w:val="9"/>
  </w:num>
  <w:num w:numId="6" w16cid:durableId="1293558392">
    <w:abstractNumId w:val="5"/>
  </w:num>
  <w:num w:numId="7" w16cid:durableId="663552697">
    <w:abstractNumId w:val="8"/>
  </w:num>
  <w:num w:numId="8" w16cid:durableId="667943098">
    <w:abstractNumId w:val="2"/>
  </w:num>
  <w:num w:numId="9" w16cid:durableId="293609146">
    <w:abstractNumId w:val="7"/>
  </w:num>
  <w:num w:numId="10" w16cid:durableId="410468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2EBF"/>
    <w:rsid w:val="00190077"/>
    <w:rsid w:val="00190BE9"/>
    <w:rsid w:val="002440BA"/>
    <w:rsid w:val="00246798"/>
    <w:rsid w:val="002537E0"/>
    <w:rsid w:val="00293B52"/>
    <w:rsid w:val="002C33C6"/>
    <w:rsid w:val="002E39D7"/>
    <w:rsid w:val="00357B0F"/>
    <w:rsid w:val="00361EBA"/>
    <w:rsid w:val="003709E3"/>
    <w:rsid w:val="004235A6"/>
    <w:rsid w:val="004F6B91"/>
    <w:rsid w:val="0050587E"/>
    <w:rsid w:val="0056519E"/>
    <w:rsid w:val="005E5661"/>
    <w:rsid w:val="005F4AAF"/>
    <w:rsid w:val="006638AF"/>
    <w:rsid w:val="00692C57"/>
    <w:rsid w:val="006D0195"/>
    <w:rsid w:val="006F376D"/>
    <w:rsid w:val="00703D37"/>
    <w:rsid w:val="00751D67"/>
    <w:rsid w:val="007A5495"/>
    <w:rsid w:val="007B314C"/>
    <w:rsid w:val="00802828"/>
    <w:rsid w:val="00817F98"/>
    <w:rsid w:val="00851633"/>
    <w:rsid w:val="008C5129"/>
    <w:rsid w:val="00925524"/>
    <w:rsid w:val="009A3834"/>
    <w:rsid w:val="009D306E"/>
    <w:rsid w:val="00A83E1B"/>
    <w:rsid w:val="00B2178C"/>
    <w:rsid w:val="00B44774"/>
    <w:rsid w:val="00B5511B"/>
    <w:rsid w:val="00C12B5B"/>
    <w:rsid w:val="00C164EB"/>
    <w:rsid w:val="00C42EBF"/>
    <w:rsid w:val="00C9194B"/>
    <w:rsid w:val="00DB170B"/>
    <w:rsid w:val="00DC0FB9"/>
    <w:rsid w:val="00E64D07"/>
    <w:rsid w:val="00E948A3"/>
    <w:rsid w:val="00E97560"/>
    <w:rsid w:val="00ED4D8E"/>
    <w:rsid w:val="00F23B89"/>
    <w:rsid w:val="00FF132D"/>
    <w:rsid w:val="00FF1D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B6B3"/>
  <w15:docId w15:val="{A4B55BD1-0D26-8E41-B014-295072C6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02828"/>
    <w:pPr>
      <w:ind w:left="720"/>
      <w:contextualSpacing/>
    </w:pPr>
  </w:style>
  <w:style w:type="paragraph" w:customStyle="1" w:styleId="Default">
    <w:name w:val="Default"/>
    <w:rsid w:val="007B314C"/>
    <w:pPr>
      <w:autoSpaceDE w:val="0"/>
      <w:autoSpaceDN w:val="0"/>
      <w:adjustRightInd w:val="0"/>
    </w:pPr>
    <w:rPr>
      <w:rFonts w:ascii="Calibri" w:eastAsiaTheme="minorHAnsi" w:hAnsi="Calibri" w:cs="Calibri"/>
      <w:color w:val="000000"/>
      <w:sz w:val="24"/>
      <w:szCs w:val="24"/>
    </w:rPr>
  </w:style>
  <w:style w:type="character" w:styleId="Hyperlink">
    <w:name w:val="Hyperlink"/>
    <w:basedOn w:val="DefaultParagraphFont"/>
    <w:uiPriority w:val="99"/>
    <w:unhideWhenUsed/>
    <w:rsid w:val="007B314C"/>
    <w:rPr>
      <w:color w:val="0000FF" w:themeColor="hyperlink"/>
      <w:u w:val="single"/>
    </w:rPr>
  </w:style>
  <w:style w:type="paragraph" w:styleId="Header">
    <w:name w:val="header"/>
    <w:basedOn w:val="Normal"/>
    <w:link w:val="HeaderChar"/>
    <w:uiPriority w:val="99"/>
    <w:unhideWhenUsed/>
    <w:rsid w:val="00692C57"/>
    <w:pPr>
      <w:tabs>
        <w:tab w:val="center" w:pos="4680"/>
        <w:tab w:val="right" w:pos="9360"/>
      </w:tabs>
    </w:pPr>
  </w:style>
  <w:style w:type="character" w:customStyle="1" w:styleId="HeaderChar">
    <w:name w:val="Header Char"/>
    <w:basedOn w:val="DefaultParagraphFont"/>
    <w:link w:val="Header"/>
    <w:uiPriority w:val="99"/>
    <w:rsid w:val="00692C57"/>
  </w:style>
  <w:style w:type="paragraph" w:styleId="Footer">
    <w:name w:val="footer"/>
    <w:basedOn w:val="Normal"/>
    <w:link w:val="FooterChar"/>
    <w:uiPriority w:val="99"/>
    <w:unhideWhenUsed/>
    <w:rsid w:val="00692C57"/>
    <w:pPr>
      <w:tabs>
        <w:tab w:val="center" w:pos="4680"/>
        <w:tab w:val="right" w:pos="9360"/>
      </w:tabs>
    </w:pPr>
  </w:style>
  <w:style w:type="character" w:customStyle="1" w:styleId="FooterChar">
    <w:name w:val="Footer Char"/>
    <w:basedOn w:val="DefaultParagraphFont"/>
    <w:link w:val="Footer"/>
    <w:uiPriority w:val="99"/>
    <w:rsid w:val="00692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8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s.ecs.vuw.ac.nz/submit/CYBR3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 Wootton</dc:creator>
  <cp:keywords/>
  <dc:description/>
  <cp:lastModifiedBy>Gayle Wootton</cp:lastModifiedBy>
  <cp:revision>4</cp:revision>
  <dcterms:created xsi:type="dcterms:W3CDTF">2023-03-06T02:02:00Z</dcterms:created>
  <dcterms:modified xsi:type="dcterms:W3CDTF">2023-03-22T05:38:00Z</dcterms:modified>
</cp:coreProperties>
</file>